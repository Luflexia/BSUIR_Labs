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1399F3" w14:textId="77777777" w:rsidR="00774C9B" w:rsidRPr="00774C9B" w:rsidRDefault="00774C9B" w:rsidP="00774C9B">
      <w:pPr>
        <w:jc w:val="center"/>
        <w:rPr>
          <w:sz w:val="28"/>
          <w:lang w:val="ru-RU"/>
        </w:rPr>
      </w:pPr>
      <w:r w:rsidRPr="00774C9B">
        <w:rPr>
          <w:sz w:val="28"/>
          <w:lang w:val="ru-RU"/>
        </w:rPr>
        <w:t>Министерство образования Республики Беларусь</w:t>
      </w:r>
    </w:p>
    <w:p w14:paraId="3005F6A4" w14:textId="77777777" w:rsidR="00774C9B" w:rsidRPr="00774C9B" w:rsidRDefault="00774C9B" w:rsidP="00774C9B">
      <w:pPr>
        <w:jc w:val="center"/>
        <w:rPr>
          <w:sz w:val="28"/>
          <w:lang w:val="ru-RU"/>
        </w:rPr>
      </w:pPr>
      <w:r w:rsidRPr="00774C9B">
        <w:rPr>
          <w:sz w:val="28"/>
          <w:lang w:val="ru-RU"/>
        </w:rPr>
        <w:t>Учреждение образования</w:t>
      </w:r>
    </w:p>
    <w:p w14:paraId="6FD3B29D" w14:textId="77777777" w:rsidR="00774C9B" w:rsidRPr="00774C9B" w:rsidRDefault="00774C9B" w:rsidP="00774C9B">
      <w:pPr>
        <w:jc w:val="center"/>
        <w:rPr>
          <w:sz w:val="28"/>
          <w:lang w:val="ru-RU"/>
        </w:rPr>
      </w:pPr>
      <w:r w:rsidRPr="00774C9B">
        <w:rPr>
          <w:sz w:val="28"/>
          <w:lang w:val="ru-RU"/>
        </w:rPr>
        <w:t>«Белорусский государственный университет информатики и радиоэлектроники»</w:t>
      </w:r>
    </w:p>
    <w:p w14:paraId="2778245A" w14:textId="77777777" w:rsidR="00774C9B" w:rsidRPr="00774C9B" w:rsidRDefault="00774C9B" w:rsidP="00774C9B">
      <w:pPr>
        <w:rPr>
          <w:sz w:val="28"/>
          <w:lang w:val="ru-RU"/>
        </w:rPr>
      </w:pPr>
    </w:p>
    <w:p w14:paraId="47175927" w14:textId="77777777" w:rsidR="00774C9B" w:rsidRPr="00774C9B" w:rsidRDefault="00774C9B" w:rsidP="00774C9B">
      <w:pPr>
        <w:jc w:val="center"/>
        <w:rPr>
          <w:sz w:val="28"/>
          <w:lang w:val="ru-RU"/>
        </w:rPr>
      </w:pPr>
      <w:r w:rsidRPr="00651CEE">
        <w:rPr>
          <w:sz w:val="28"/>
          <w:lang w:val="ru-RU"/>
        </w:rPr>
        <w:t xml:space="preserve">Кафедра </w:t>
      </w:r>
      <w:r>
        <w:rPr>
          <w:sz w:val="28"/>
          <w:lang w:val="ru-RU"/>
        </w:rPr>
        <w:t>электронных вычислительных машин</w:t>
      </w:r>
    </w:p>
    <w:p w14:paraId="65C3F971" w14:textId="77777777" w:rsidR="00FE3008" w:rsidRPr="00FE3008" w:rsidRDefault="00FE3008" w:rsidP="00FE3008">
      <w:pPr>
        <w:jc w:val="center"/>
        <w:rPr>
          <w:lang w:val="ru-RU"/>
        </w:rPr>
      </w:pPr>
    </w:p>
    <w:p w14:paraId="2A4560CF" w14:textId="77777777" w:rsidR="00FE3008" w:rsidRPr="00FE3008" w:rsidRDefault="00FE3008" w:rsidP="00FE3008">
      <w:pPr>
        <w:jc w:val="center"/>
        <w:rPr>
          <w:lang w:val="ru-RU"/>
        </w:rPr>
      </w:pPr>
    </w:p>
    <w:p w14:paraId="429FA93C" w14:textId="77777777" w:rsidR="00FE3008" w:rsidRPr="00FE3008" w:rsidRDefault="00FE3008" w:rsidP="00FE3008">
      <w:pPr>
        <w:jc w:val="center"/>
        <w:rPr>
          <w:lang w:val="ru-RU"/>
        </w:rPr>
      </w:pPr>
    </w:p>
    <w:p w14:paraId="022C39F1" w14:textId="77777777" w:rsidR="00AE31FD" w:rsidRPr="006872B3" w:rsidRDefault="00AE31FD" w:rsidP="00AE31FD">
      <w:pPr>
        <w:spacing w:after="0"/>
        <w:jc w:val="right"/>
        <w:rPr>
          <w:rFonts w:ascii="Times New Roman" w:hAnsi="Times New Roman" w:cs="Times New Roman"/>
          <w:sz w:val="28"/>
          <w:lang w:val="ru-RU"/>
        </w:rPr>
      </w:pPr>
    </w:p>
    <w:p w14:paraId="75B78F8A" w14:textId="77777777" w:rsidR="00AE31FD" w:rsidRPr="006872B3" w:rsidRDefault="00AE31FD" w:rsidP="0000398E">
      <w:pPr>
        <w:spacing w:after="0"/>
        <w:rPr>
          <w:rFonts w:ascii="Times New Roman" w:hAnsi="Times New Roman" w:cs="Times New Roman"/>
          <w:sz w:val="28"/>
          <w:lang w:val="ru-RU"/>
        </w:rPr>
      </w:pPr>
    </w:p>
    <w:p w14:paraId="1E0A9BCC" w14:textId="77777777" w:rsidR="00FE3008" w:rsidRPr="006872B3" w:rsidRDefault="00FE3008" w:rsidP="00FE3008">
      <w:pPr>
        <w:spacing w:after="0"/>
        <w:rPr>
          <w:rFonts w:ascii="Times New Roman" w:hAnsi="Times New Roman" w:cs="Times New Roman"/>
          <w:sz w:val="28"/>
          <w:lang w:val="ru-RU"/>
        </w:rPr>
      </w:pPr>
    </w:p>
    <w:p w14:paraId="1807927D" w14:textId="77777777" w:rsidR="00AE31FD" w:rsidRPr="006872B3" w:rsidRDefault="00AE31FD" w:rsidP="00AE31FD">
      <w:pPr>
        <w:spacing w:after="0"/>
        <w:jc w:val="right"/>
        <w:rPr>
          <w:rFonts w:ascii="Times New Roman" w:hAnsi="Times New Roman" w:cs="Times New Roman"/>
          <w:sz w:val="28"/>
          <w:lang w:val="ru-RU"/>
        </w:rPr>
      </w:pPr>
    </w:p>
    <w:p w14:paraId="758B93C8" w14:textId="36E1F8DA" w:rsidR="00AE31FD" w:rsidRPr="0044251F" w:rsidRDefault="00C37D13" w:rsidP="00AE31FD">
      <w:pPr>
        <w:spacing w:after="0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Лабораторная работа №</w:t>
      </w:r>
      <w:r w:rsidR="00097CC5">
        <w:rPr>
          <w:rFonts w:ascii="Times New Roman" w:hAnsi="Times New Roman" w:cs="Times New Roman"/>
          <w:sz w:val="32"/>
          <w:szCs w:val="32"/>
          <w:lang w:val="ru-RU"/>
        </w:rPr>
        <w:t>6</w:t>
      </w:r>
    </w:p>
    <w:p w14:paraId="06B15FB6" w14:textId="77777777" w:rsidR="0044251F" w:rsidRDefault="00AE31FD" w:rsidP="00AE31FD">
      <w:pPr>
        <w:spacing w:after="0"/>
        <w:jc w:val="center"/>
        <w:rPr>
          <w:bCs/>
          <w:sz w:val="32"/>
          <w:szCs w:val="32"/>
          <w:lang w:val="ru-RU"/>
        </w:rPr>
      </w:pPr>
      <w:r w:rsidRPr="00135776">
        <w:rPr>
          <w:rFonts w:ascii="Times New Roman" w:hAnsi="Times New Roman" w:cs="Times New Roman"/>
          <w:sz w:val="32"/>
          <w:szCs w:val="32"/>
          <w:lang w:val="ru-RU"/>
        </w:rPr>
        <w:t xml:space="preserve"> «</w:t>
      </w:r>
      <w:r w:rsidR="0044251F">
        <w:rPr>
          <w:bCs/>
          <w:sz w:val="32"/>
          <w:szCs w:val="32"/>
          <w:lang w:val="ru-RU"/>
        </w:rPr>
        <w:t xml:space="preserve">Защищенный и реальный режим процессора. </w:t>
      </w:r>
    </w:p>
    <w:p w14:paraId="5DB18CED" w14:textId="77777777" w:rsidR="00AE31FD" w:rsidRDefault="0044251F" w:rsidP="00AE31FD">
      <w:pPr>
        <w:spacing w:after="0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bCs/>
          <w:sz w:val="32"/>
          <w:szCs w:val="32"/>
          <w:lang w:val="ru-RU"/>
        </w:rPr>
        <w:t>Переход из одного режима в другой и обработка прерываний</w:t>
      </w:r>
      <w:r w:rsidR="00AE31FD" w:rsidRPr="00135776">
        <w:rPr>
          <w:rFonts w:ascii="Times New Roman" w:hAnsi="Times New Roman" w:cs="Times New Roman"/>
          <w:sz w:val="32"/>
          <w:szCs w:val="32"/>
          <w:lang w:val="ru-RU"/>
        </w:rPr>
        <w:t>»</w:t>
      </w:r>
    </w:p>
    <w:p w14:paraId="7F7848B2" w14:textId="77777777" w:rsidR="00AE31FD" w:rsidRDefault="00AE31FD" w:rsidP="00AE31FD">
      <w:pPr>
        <w:spacing w:after="0"/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4489C462" w14:textId="77777777" w:rsidR="0044251F" w:rsidRPr="00135776" w:rsidRDefault="0044251F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743FB6D8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4B56751A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4ED7515E" w14:textId="77777777" w:rsidR="00AE31FD" w:rsidRPr="00135776" w:rsidRDefault="00AE31FD" w:rsidP="00FE3008">
      <w:pPr>
        <w:tabs>
          <w:tab w:val="left" w:pos="2292"/>
        </w:tabs>
        <w:spacing w:after="0"/>
        <w:rPr>
          <w:rFonts w:ascii="Times New Roman" w:hAnsi="Times New Roman" w:cs="Times New Roman"/>
          <w:sz w:val="28"/>
          <w:lang w:val="ru-RU"/>
        </w:rPr>
      </w:pPr>
    </w:p>
    <w:p w14:paraId="355964B5" w14:textId="77777777" w:rsidR="00A87D2E" w:rsidRPr="00135776" w:rsidRDefault="00A87D2E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41793A43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62BCF341" w14:textId="77777777" w:rsidR="00AE31FD" w:rsidRPr="00135776" w:rsidRDefault="00AE31FD" w:rsidP="0000398E">
      <w:pPr>
        <w:spacing w:after="0"/>
        <w:rPr>
          <w:rFonts w:ascii="Times New Roman" w:hAnsi="Times New Roman" w:cs="Times New Roman"/>
          <w:sz w:val="28"/>
          <w:lang w:val="ru-RU"/>
        </w:rPr>
      </w:pPr>
    </w:p>
    <w:p w14:paraId="05CCF96E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2389AB42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737BC296" w14:textId="77777777" w:rsidR="00AE31FD" w:rsidRPr="000D1D7A" w:rsidRDefault="00AE31FD" w:rsidP="00AE31FD">
      <w:pPr>
        <w:spacing w:after="0"/>
        <w:rPr>
          <w:rFonts w:ascii="Times New Roman" w:hAnsi="Times New Roman" w:cs="Times New Roman"/>
          <w:sz w:val="28"/>
          <w:lang w:val="ru-RU"/>
        </w:rPr>
      </w:pPr>
      <w:r w:rsidRPr="000D1D7A">
        <w:rPr>
          <w:rFonts w:ascii="Times New Roman" w:hAnsi="Times New Roman" w:cs="Times New Roman"/>
          <w:sz w:val="28"/>
          <w:lang w:val="ru-RU"/>
        </w:rPr>
        <w:t>Выполнил:</w:t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A87D2E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A87D2E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  <w:t>Проверил:</w:t>
      </w:r>
    </w:p>
    <w:p w14:paraId="6DE4FCDC" w14:textId="0ABBC881" w:rsidR="00AE31FD" w:rsidRPr="000D1D7A" w:rsidRDefault="00AE31FD" w:rsidP="00417869">
      <w:pPr>
        <w:spacing w:after="0"/>
        <w:ind w:firstLine="708"/>
        <w:rPr>
          <w:rFonts w:ascii="Times New Roman" w:hAnsi="Times New Roman" w:cs="Times New Roman"/>
          <w:sz w:val="28"/>
          <w:lang w:val="ru-RU"/>
        </w:rPr>
      </w:pPr>
      <w:r w:rsidRPr="000D1D7A">
        <w:rPr>
          <w:rFonts w:ascii="Times New Roman" w:hAnsi="Times New Roman" w:cs="Times New Roman"/>
          <w:sz w:val="28"/>
          <w:lang w:val="ru-RU"/>
        </w:rPr>
        <w:t xml:space="preserve">Студент группы </w:t>
      </w:r>
      <w:r w:rsidR="00550548">
        <w:rPr>
          <w:rFonts w:ascii="Times New Roman" w:hAnsi="Times New Roman" w:cs="Times New Roman"/>
          <w:sz w:val="28"/>
          <w:lang w:val="ru-RU"/>
        </w:rPr>
        <w:t>2</w:t>
      </w:r>
      <w:r w:rsidR="00FE3008">
        <w:rPr>
          <w:rFonts w:ascii="Times New Roman" w:hAnsi="Times New Roman" w:cs="Times New Roman"/>
          <w:sz w:val="28"/>
          <w:lang w:val="ru-RU"/>
        </w:rPr>
        <w:t>50501</w:t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A87D2E" w:rsidRPr="000D1D7A">
        <w:rPr>
          <w:rFonts w:ascii="Times New Roman" w:hAnsi="Times New Roman" w:cs="Times New Roman"/>
          <w:sz w:val="28"/>
          <w:lang w:val="ru-RU"/>
        </w:rPr>
        <w:tab/>
      </w:r>
      <w:r w:rsidR="00A87D2E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>Преподаватель</w:t>
      </w:r>
    </w:p>
    <w:p w14:paraId="04C5743E" w14:textId="52DCD4AF" w:rsidR="00AE31FD" w:rsidRPr="00651CEE" w:rsidRDefault="00550548" w:rsidP="00417869">
      <w:pPr>
        <w:spacing w:after="0"/>
        <w:ind w:firstLine="708"/>
        <w:rPr>
          <w:rFonts w:ascii="Times New Roman" w:hAnsi="Times New Roman" w:cs="Times New Roman"/>
          <w:sz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lang w:val="ru-RU"/>
        </w:rPr>
        <w:t>Снит</w:t>
      </w:r>
      <w:r w:rsidR="00345EF6">
        <w:rPr>
          <w:rFonts w:ascii="Times New Roman" w:hAnsi="Times New Roman" w:cs="Times New Roman"/>
          <w:sz w:val="28"/>
          <w:lang w:val="ru-RU"/>
        </w:rPr>
        <w:t>к</w:t>
      </w:r>
      <w:r>
        <w:rPr>
          <w:rFonts w:ascii="Times New Roman" w:hAnsi="Times New Roman" w:cs="Times New Roman"/>
          <w:sz w:val="28"/>
          <w:lang w:val="ru-RU"/>
        </w:rPr>
        <w:t>о</w:t>
      </w:r>
      <w:proofErr w:type="spellEnd"/>
      <w:r w:rsidR="00FE3008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Д</w:t>
      </w:r>
      <w:r w:rsidR="00FE3008">
        <w:rPr>
          <w:rFonts w:ascii="Times New Roman" w:hAnsi="Times New Roman" w:cs="Times New Roman"/>
          <w:sz w:val="28"/>
          <w:lang w:val="ru-RU"/>
        </w:rPr>
        <w:t>.</w:t>
      </w:r>
      <w:r>
        <w:rPr>
          <w:rFonts w:ascii="Times New Roman" w:hAnsi="Times New Roman" w:cs="Times New Roman"/>
          <w:sz w:val="28"/>
          <w:lang w:val="ru-RU"/>
        </w:rPr>
        <w:t>А</w:t>
      </w:r>
      <w:r w:rsidR="00AE31FD" w:rsidRPr="006872B3">
        <w:rPr>
          <w:rFonts w:ascii="Times New Roman" w:hAnsi="Times New Roman" w:cs="Times New Roman"/>
          <w:sz w:val="28"/>
          <w:lang w:val="ru-RU"/>
        </w:rPr>
        <w:t>.</w:t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bookmarkStart w:id="0" w:name="_GoBack"/>
      <w:bookmarkEnd w:id="0"/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A87D2E" w:rsidRPr="006872B3">
        <w:rPr>
          <w:rFonts w:ascii="Times New Roman" w:hAnsi="Times New Roman" w:cs="Times New Roman"/>
          <w:sz w:val="28"/>
          <w:lang w:val="ru-RU"/>
        </w:rPr>
        <w:tab/>
      </w:r>
      <w:r w:rsidR="00A87D2E" w:rsidRPr="006872B3">
        <w:rPr>
          <w:rFonts w:ascii="Times New Roman" w:hAnsi="Times New Roman" w:cs="Times New Roman"/>
          <w:sz w:val="28"/>
          <w:lang w:val="ru-RU"/>
        </w:rPr>
        <w:tab/>
      </w:r>
      <w:r w:rsidR="00651CEE" w:rsidRPr="00651CEE">
        <w:rPr>
          <w:sz w:val="28"/>
          <w:szCs w:val="28"/>
          <w:lang w:val="ru-RU"/>
        </w:rPr>
        <w:t>Одинец Д.Н.</w:t>
      </w:r>
    </w:p>
    <w:p w14:paraId="26092CCA" w14:textId="77777777" w:rsidR="00AE31FD" w:rsidRPr="006872B3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4908190C" w14:textId="77777777" w:rsidR="00AE31FD" w:rsidRPr="006872B3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56B5CF21" w14:textId="77777777" w:rsidR="00AE31FD" w:rsidRPr="006872B3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17D802CD" w14:textId="77777777" w:rsidR="00AE31FD" w:rsidRPr="006872B3" w:rsidRDefault="00AE31FD" w:rsidP="00A87D2E">
      <w:pPr>
        <w:spacing w:after="0"/>
        <w:rPr>
          <w:rFonts w:ascii="Times New Roman" w:hAnsi="Times New Roman" w:cs="Times New Roman"/>
          <w:sz w:val="28"/>
          <w:lang w:val="ru-RU"/>
        </w:rPr>
      </w:pPr>
    </w:p>
    <w:p w14:paraId="54F035D5" w14:textId="77777777" w:rsidR="00A87D2E" w:rsidRPr="006872B3" w:rsidRDefault="00A87D2E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1E4E1189" w14:textId="77777777" w:rsidR="00A87D2E" w:rsidRPr="006872B3" w:rsidRDefault="00A87D2E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3403707D" w14:textId="77777777" w:rsidR="00A87D2E" w:rsidRPr="006872B3" w:rsidRDefault="00A87D2E" w:rsidP="00A87D2E">
      <w:pPr>
        <w:spacing w:after="0"/>
        <w:rPr>
          <w:rFonts w:ascii="Times New Roman" w:hAnsi="Times New Roman" w:cs="Times New Roman"/>
          <w:sz w:val="28"/>
          <w:lang w:val="ru-RU"/>
        </w:rPr>
      </w:pPr>
    </w:p>
    <w:p w14:paraId="02FF3C56" w14:textId="3A256323" w:rsidR="00AE31FD" w:rsidRDefault="00AE1536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Минск</w:t>
      </w:r>
      <w:r w:rsidR="00550548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202</w:t>
      </w:r>
      <w:r w:rsidR="00550548">
        <w:rPr>
          <w:rFonts w:ascii="Times New Roman" w:hAnsi="Times New Roman" w:cs="Times New Roman"/>
          <w:sz w:val="28"/>
          <w:lang w:val="ru-RU"/>
        </w:rPr>
        <w:t>4</w:t>
      </w:r>
      <w:r w:rsidR="00AE31FD" w:rsidRPr="006872B3">
        <w:rPr>
          <w:rFonts w:ascii="Times New Roman" w:hAnsi="Times New Roman" w:cs="Times New Roman"/>
          <w:sz w:val="28"/>
          <w:lang w:val="ru-RU"/>
        </w:rPr>
        <w:br w:type="page"/>
      </w:r>
    </w:p>
    <w:p w14:paraId="14BA6951" w14:textId="77777777" w:rsidR="00BF0978" w:rsidRDefault="000A7B2F" w:rsidP="00BF0978">
      <w:pPr>
        <w:pStyle w:val="ac"/>
        <w:numPr>
          <w:ilvl w:val="0"/>
          <w:numId w:val="8"/>
        </w:numPr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>Постановка задачи</w:t>
      </w:r>
    </w:p>
    <w:p w14:paraId="4E66F323" w14:textId="77777777" w:rsidR="00BA6D55" w:rsidRDefault="00BA6D55" w:rsidP="00BD7E3A">
      <w:pPr>
        <w:pStyle w:val="ac"/>
        <w:jc w:val="left"/>
        <w:rPr>
          <w:sz w:val="28"/>
          <w:szCs w:val="28"/>
        </w:rPr>
      </w:pPr>
    </w:p>
    <w:p w14:paraId="5E8A64B9" w14:textId="77777777" w:rsidR="00934662" w:rsidRPr="00934662" w:rsidRDefault="00934662" w:rsidP="00934662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</w:pPr>
      <w:r w:rsidRPr="00934662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Написать программу, которая выполняет следующие действия:</w:t>
      </w:r>
    </w:p>
    <w:p w14:paraId="7E46F355" w14:textId="77777777" w:rsidR="00934662" w:rsidRPr="00934662" w:rsidRDefault="00934662" w:rsidP="00934662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</w:pPr>
      <w:r w:rsidRPr="00934662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- Переход из реального режима в защищенный.</w:t>
      </w:r>
    </w:p>
    <w:p w14:paraId="02F1F3D3" w14:textId="77777777" w:rsidR="00934662" w:rsidRPr="00934662" w:rsidRDefault="00934662" w:rsidP="00934662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</w:pPr>
      <w:r w:rsidRPr="00934662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- Перехватывает аппаратное прерывание от клавиатуры, в обработчике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 xml:space="preserve"> </w:t>
      </w:r>
      <w:r w:rsidRPr="00934662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которого считываются скан-коды клавиш и выводятся на экран. По нажатию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 xml:space="preserve"> </w:t>
      </w:r>
      <w:r w:rsidRPr="00934662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клавиши «</w:t>
      </w:r>
      <w:proofErr w:type="spellStart"/>
      <w:r w:rsidRPr="00934662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esc</w:t>
      </w:r>
      <w:proofErr w:type="spellEnd"/>
      <w:r w:rsidRPr="00934662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» осуществляется обратный переход в реальный режим.</w:t>
      </w:r>
    </w:p>
    <w:p w14:paraId="1723A784" w14:textId="77777777" w:rsidR="00934662" w:rsidRPr="00934662" w:rsidRDefault="00934662" w:rsidP="00934662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</w:pPr>
      <w:r w:rsidRPr="00934662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- Перехватывает аппаратное прерывание от таймера, в обработчике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 xml:space="preserve"> </w:t>
      </w:r>
      <w:r w:rsidRPr="00934662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которого отсчитывает секунды и выводит их на экран. По истечении времени,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 xml:space="preserve"> </w:t>
      </w:r>
      <w:r w:rsidRPr="00934662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введенного при старте программы осуществляется обратный переход в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 xml:space="preserve"> </w:t>
      </w:r>
      <w:r w:rsidRPr="00934662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реальный режим.</w:t>
      </w:r>
    </w:p>
    <w:p w14:paraId="4DDE3FD5" w14:textId="77777777" w:rsidR="003C1E9C" w:rsidRDefault="003C1E9C" w:rsidP="00BD7E3A">
      <w:pPr>
        <w:pStyle w:val="ac"/>
        <w:jc w:val="left"/>
        <w:rPr>
          <w:b w:val="0"/>
          <w:sz w:val="28"/>
          <w:szCs w:val="28"/>
        </w:rPr>
      </w:pPr>
    </w:p>
    <w:p w14:paraId="6243A6CB" w14:textId="77777777" w:rsidR="00BD7E3A" w:rsidRDefault="00BD7E3A" w:rsidP="00BD7E3A">
      <w:pPr>
        <w:pStyle w:val="ac"/>
        <w:numPr>
          <w:ilvl w:val="0"/>
          <w:numId w:val="8"/>
        </w:num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Алгоритм </w:t>
      </w:r>
    </w:p>
    <w:p w14:paraId="5862A079" w14:textId="77777777" w:rsidR="00BD7E3A" w:rsidRDefault="00BD7E3A" w:rsidP="00BD7E3A">
      <w:pPr>
        <w:pStyle w:val="ac"/>
        <w:ind w:firstLine="709"/>
        <w:jc w:val="left"/>
        <w:rPr>
          <w:sz w:val="28"/>
          <w:szCs w:val="28"/>
        </w:rPr>
      </w:pPr>
    </w:p>
    <w:p w14:paraId="062A2084" w14:textId="70D55EA7" w:rsidR="00200867" w:rsidRPr="00200867" w:rsidRDefault="00200867" w:rsidP="00200867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 xml:space="preserve">1. </w:t>
      </w:r>
      <w:r w:rsidRPr="00200867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Инициализация сегментных регистров DS, ES и SS.</w:t>
      </w:r>
    </w:p>
    <w:p w14:paraId="192E2805" w14:textId="4A0D2A45" w:rsidR="00200867" w:rsidRPr="00200867" w:rsidRDefault="00200867" w:rsidP="00200867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 xml:space="preserve">2. </w:t>
      </w:r>
      <w:r w:rsidRPr="00200867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Вывод приглашения для ввода времени в защищенном режиме.</w:t>
      </w:r>
    </w:p>
    <w:p w14:paraId="1AC206E9" w14:textId="39DB5530" w:rsidR="00200867" w:rsidRPr="00200867" w:rsidRDefault="00200867" w:rsidP="00200867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 xml:space="preserve">3. </w:t>
      </w:r>
      <w:r w:rsidRPr="00200867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Ввод времени с клавиатуры и сохранение его в переменной.</w:t>
      </w:r>
    </w:p>
    <w:p w14:paraId="208FC9E0" w14:textId="1FA9C758" w:rsidR="00200867" w:rsidRPr="00200867" w:rsidRDefault="00200867" w:rsidP="00200867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 xml:space="preserve">4. </w:t>
      </w:r>
      <w:r w:rsidRPr="00200867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Вывод приветственного сообщения.</w:t>
      </w:r>
    </w:p>
    <w:p w14:paraId="5E9E91C6" w14:textId="4B1FAC03" w:rsidR="00200867" w:rsidRDefault="00200867" w:rsidP="00200867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 xml:space="preserve">5. </w:t>
      </w:r>
      <w:r w:rsidRPr="00200867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 xml:space="preserve">Подготовка к переходу в защищенный режим: </w:t>
      </w:r>
    </w:p>
    <w:p w14:paraId="2D71152D" w14:textId="704F4691" w:rsidR="00200867" w:rsidRDefault="00200867" w:rsidP="00200867">
      <w:pPr>
        <w:shd w:val="clear" w:color="auto" w:fill="FFFFFF"/>
        <w:spacing w:after="0" w:line="240" w:lineRule="auto"/>
        <w:ind w:left="708" w:firstLine="709"/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5.1.</w:t>
      </w:r>
      <w:r w:rsidRPr="00200867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 xml:space="preserve">Открытие линии A20. </w:t>
      </w:r>
    </w:p>
    <w:p w14:paraId="4DA69D8E" w14:textId="08B98683" w:rsidR="00200867" w:rsidRDefault="00200867" w:rsidP="00200867">
      <w:pPr>
        <w:shd w:val="clear" w:color="auto" w:fill="FFFFFF"/>
        <w:spacing w:after="0" w:line="240" w:lineRule="auto"/>
        <w:ind w:left="708" w:firstLine="709"/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5</w:t>
      </w:r>
      <w:r w:rsidRPr="00200867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.2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.</w:t>
      </w:r>
      <w:r w:rsidRPr="00200867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 xml:space="preserve"> Сохранение маски прерываний. </w:t>
      </w:r>
    </w:p>
    <w:p w14:paraId="1A8B54AE" w14:textId="7525B908" w:rsidR="00200867" w:rsidRDefault="00200867" w:rsidP="00200867">
      <w:pPr>
        <w:shd w:val="clear" w:color="auto" w:fill="FFFFFF"/>
        <w:spacing w:after="0" w:line="240" w:lineRule="auto"/>
        <w:ind w:left="708" w:firstLine="709"/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5</w:t>
      </w:r>
      <w:r w:rsidRPr="00200867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 xml:space="preserve">.3. Запрет маскируемых и немаскируемых прерываний. </w:t>
      </w:r>
    </w:p>
    <w:p w14:paraId="12E7935D" w14:textId="63D9C48B" w:rsidR="00200867" w:rsidRDefault="00200867" w:rsidP="00200867">
      <w:pPr>
        <w:shd w:val="clear" w:color="auto" w:fill="FFFFFF"/>
        <w:spacing w:after="0" w:line="240" w:lineRule="auto"/>
        <w:ind w:left="708" w:firstLine="709"/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5</w:t>
      </w:r>
      <w:r w:rsidRPr="00200867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 xml:space="preserve">.4. Заполнение глобальной таблицы дескрипторов (GDT) и таблицы дескрипторов прерываний (IDT). </w:t>
      </w:r>
    </w:p>
    <w:p w14:paraId="474056D0" w14:textId="60C14D6B" w:rsidR="00200867" w:rsidRPr="00200867" w:rsidRDefault="00200867" w:rsidP="00200867">
      <w:pPr>
        <w:shd w:val="clear" w:color="auto" w:fill="FFFFFF"/>
        <w:spacing w:after="0" w:line="240" w:lineRule="auto"/>
        <w:ind w:left="708" w:firstLine="709"/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5</w:t>
      </w:r>
      <w:r w:rsidRPr="00200867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.5. Настройка контроллера прерываний.</w:t>
      </w:r>
    </w:p>
    <w:p w14:paraId="0A4F4B7F" w14:textId="5FC4FBCB" w:rsidR="00200867" w:rsidRPr="00200867" w:rsidRDefault="00200867" w:rsidP="00200867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 xml:space="preserve">6. </w:t>
      </w:r>
      <w:r w:rsidRPr="00200867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Переход в защищенный режим.</w:t>
      </w:r>
    </w:p>
    <w:p w14:paraId="1F100A20" w14:textId="4F023743" w:rsidR="00200867" w:rsidRPr="00200867" w:rsidRDefault="00200867" w:rsidP="00200867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 xml:space="preserve">7. </w:t>
      </w:r>
      <w:r w:rsidRPr="00200867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Вывод приветственного сообщения в защищенном режиме.</w:t>
      </w:r>
    </w:p>
    <w:p w14:paraId="45612FF0" w14:textId="0AFC8BC0" w:rsidR="00200867" w:rsidRPr="00200867" w:rsidRDefault="00200867" w:rsidP="00200867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 xml:space="preserve">8. </w:t>
      </w:r>
      <w:r w:rsidRPr="00200867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Ожидание нажатия клавиши ESC для возврата в реальный режим. В этом цикле также отсчитывается введенное время и выводится текущее значение счетчика прерываний.</w:t>
      </w:r>
    </w:p>
    <w:p w14:paraId="161BF45C" w14:textId="6A690AB4" w:rsidR="00200867" w:rsidRDefault="00200867" w:rsidP="00200867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 xml:space="preserve">9. </w:t>
      </w:r>
      <w:r w:rsidRPr="00200867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 xml:space="preserve">Возврат в реальный режим: </w:t>
      </w:r>
    </w:p>
    <w:p w14:paraId="62B9B385" w14:textId="77777777" w:rsidR="00200867" w:rsidRDefault="00200867" w:rsidP="00200867">
      <w:pPr>
        <w:shd w:val="clear" w:color="auto" w:fill="FFFFFF"/>
        <w:spacing w:after="0" w:line="240" w:lineRule="auto"/>
        <w:ind w:left="707" w:firstLine="709"/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9</w:t>
      </w:r>
      <w:r w:rsidRPr="00200867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 xml:space="preserve">.1. Восстановление маски прерываний. </w:t>
      </w:r>
    </w:p>
    <w:p w14:paraId="3C78DA83" w14:textId="2C2D58F0" w:rsidR="00200867" w:rsidRPr="00200867" w:rsidRDefault="00200867" w:rsidP="00200867">
      <w:pPr>
        <w:shd w:val="clear" w:color="auto" w:fill="FFFFFF"/>
        <w:spacing w:after="0" w:line="240" w:lineRule="auto"/>
        <w:ind w:left="707" w:firstLine="709"/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</w:pPr>
      <w:r w:rsidRPr="00200867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9.2. Закрытие линии A20.</w:t>
      </w:r>
    </w:p>
    <w:p w14:paraId="0363A2A5" w14:textId="5C0E322E" w:rsidR="00200867" w:rsidRPr="00200867" w:rsidRDefault="001247B2" w:rsidP="00200867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 xml:space="preserve">10. </w:t>
      </w:r>
      <w:r w:rsidR="00200867" w:rsidRPr="00200867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Вывод сообщения о возврате в реальный режим.</w:t>
      </w:r>
    </w:p>
    <w:p w14:paraId="20633942" w14:textId="2F4D2E58" w:rsidR="00200867" w:rsidRDefault="001247B2" w:rsidP="00200867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 xml:space="preserve">11. </w:t>
      </w:r>
      <w:r w:rsidR="00200867" w:rsidRPr="00200867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Завершение программы.</w:t>
      </w:r>
    </w:p>
    <w:p w14:paraId="4E09A35C" w14:textId="77777777" w:rsidR="001247B2" w:rsidRPr="004A473B" w:rsidRDefault="001247B2" w:rsidP="00F72E2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</w:pPr>
    </w:p>
    <w:p w14:paraId="0AA219C9" w14:textId="77777777" w:rsidR="00C90EF1" w:rsidRDefault="00C90EF1" w:rsidP="00C90EF1">
      <w:pPr>
        <w:pStyle w:val="ac"/>
        <w:numPr>
          <w:ilvl w:val="0"/>
          <w:numId w:val="8"/>
        </w:num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Листинг программы </w:t>
      </w:r>
    </w:p>
    <w:p w14:paraId="07C3E15B" w14:textId="77777777" w:rsidR="00DC6EE6" w:rsidRDefault="00DC6EE6" w:rsidP="00DC6EE6">
      <w:pPr>
        <w:pStyle w:val="ac"/>
        <w:ind w:left="1080"/>
        <w:jc w:val="left"/>
        <w:rPr>
          <w:sz w:val="28"/>
          <w:szCs w:val="28"/>
        </w:rPr>
      </w:pPr>
    </w:p>
    <w:p w14:paraId="00A90F6B" w14:textId="77777777" w:rsidR="005E3226" w:rsidRDefault="00EB6DC7" w:rsidP="00DC6EE6">
      <w:pPr>
        <w:spacing w:after="0"/>
        <w:ind w:firstLine="70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Далее приведен листинг</w:t>
      </w:r>
      <w:r w:rsidR="00112F50">
        <w:rPr>
          <w:sz w:val="28"/>
          <w:szCs w:val="28"/>
          <w:lang w:val="ru-RU"/>
        </w:rPr>
        <w:t xml:space="preserve"> </w:t>
      </w:r>
      <w:r w:rsidR="00DC6EE6" w:rsidRPr="00DC6EE6">
        <w:rPr>
          <w:sz w:val="28"/>
          <w:szCs w:val="28"/>
          <w:lang w:val="ru-RU"/>
        </w:rPr>
        <w:t>программ</w:t>
      </w:r>
      <w:r>
        <w:rPr>
          <w:sz w:val="28"/>
          <w:szCs w:val="28"/>
          <w:lang w:val="ru-RU"/>
        </w:rPr>
        <w:t>ы</w:t>
      </w:r>
      <w:r w:rsidR="00112F50">
        <w:rPr>
          <w:sz w:val="28"/>
          <w:szCs w:val="28"/>
          <w:lang w:val="ru-RU"/>
        </w:rPr>
        <w:t>, реализующей все поставленные задачи.</w:t>
      </w:r>
    </w:p>
    <w:p w14:paraId="70C1278D" w14:textId="77777777" w:rsidR="00ED38C3" w:rsidRDefault="00ED38C3" w:rsidP="00112F5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</w:pPr>
    </w:p>
    <w:p w14:paraId="581D58A5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>.386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P</w:t>
      </w:r>
    </w:p>
    <w:p w14:paraId="78DE8795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>.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MODEL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LARGE</w:t>
      </w:r>
    </w:p>
    <w:p w14:paraId="0C045093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>;Структуры данных</w:t>
      </w:r>
    </w:p>
    <w:p w14:paraId="1C93CB2E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S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>_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DESC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struc</w:t>
      </w:r>
      <w:proofErr w:type="spellEnd"/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                               ;Структура сегментного дескриптора</w:t>
      </w:r>
    </w:p>
    <w:p w14:paraId="6CE66AE4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LIMIT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   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dw</w:t>
      </w:r>
      <w:proofErr w:type="spellEnd"/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0                            ;Лимит сегмента (15:00)    </w:t>
      </w:r>
    </w:p>
    <w:p w14:paraId="5E9F9C18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BASE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>_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L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  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dw</w:t>
      </w:r>
      <w:proofErr w:type="spellEnd"/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0                            ;Адрес базы, младшая часть (15:0)</w:t>
      </w:r>
    </w:p>
    <w:p w14:paraId="2C343AE2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lastRenderedPageBreak/>
        <w:t xml:space="preserve">    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BASE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>_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M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  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db</w:t>
      </w:r>
      <w:proofErr w:type="spellEnd"/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0                            ;Адрес базы, средняя часть (23:16)</w:t>
      </w:r>
    </w:p>
    <w:p w14:paraId="6AC3B4BC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ACCESS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  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db</w:t>
      </w:r>
      <w:proofErr w:type="spellEnd"/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0                            ;Байт доступа</w:t>
      </w:r>
    </w:p>
    <w:p w14:paraId="70F978D2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ATTRIBS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 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db</w:t>
      </w:r>
      <w:proofErr w:type="spellEnd"/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0                            ;Лимит сегмента (19:16) и атрибуты</w:t>
      </w:r>
    </w:p>
    <w:p w14:paraId="2D9CF90A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BASE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>_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H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  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db</w:t>
      </w:r>
      <w:proofErr w:type="spellEnd"/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0                            ;Адрес базы, старшая часть</w:t>
      </w:r>
    </w:p>
    <w:p w14:paraId="7A0ACC12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S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>_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DESC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ends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    </w:t>
      </w:r>
    </w:p>
    <w:p w14:paraId="0B43CDC5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I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>_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DESC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struc</w:t>
      </w:r>
      <w:proofErr w:type="spellEnd"/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                               ;Структура дескриптора таблицы прерываний</w:t>
      </w:r>
    </w:p>
    <w:p w14:paraId="4339C287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OFFS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>_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L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  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dw</w:t>
      </w:r>
      <w:proofErr w:type="spellEnd"/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0                            ;Адрес обработчика (0:15)</w:t>
      </w:r>
    </w:p>
    <w:p w14:paraId="19E88538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SEL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     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dw</w:t>
      </w:r>
      <w:proofErr w:type="spellEnd"/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0                            ;Селектор кода, содержащего код обработчика</w:t>
      </w:r>
    </w:p>
    <w:p w14:paraId="084B7676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PARAM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>_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CNT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db</w:t>
      </w:r>
      <w:proofErr w:type="spellEnd"/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0                            ;Параметры</w:t>
      </w:r>
    </w:p>
    <w:p w14:paraId="520C3A6C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ACCESS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  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db</w:t>
      </w:r>
      <w:proofErr w:type="spellEnd"/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0                            ;Уровень доступа</w:t>
      </w:r>
    </w:p>
    <w:p w14:paraId="3A2A2BDC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OFFS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>_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H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  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dw</w:t>
      </w:r>
      <w:proofErr w:type="spellEnd"/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0                            ;Адрес обработчика (31:16)</w:t>
      </w:r>
    </w:p>
    <w:p w14:paraId="7EE15C9A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I_DESC  ends        </w:t>
      </w:r>
    </w:p>
    <w:p w14:paraId="26AA7D4D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R_IDTR  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struc</w:t>
      </w:r>
      <w:proofErr w:type="spellEnd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        ;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Структура</w:t>
      </w:r>
      <w:proofErr w:type="spellEnd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IDTR</w:t>
      </w:r>
    </w:p>
    <w:p w14:paraId="7595C877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   LIMIT       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dw</w:t>
      </w:r>
      <w:proofErr w:type="spellEnd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0                            </w:t>
      </w:r>
    </w:p>
    <w:p w14:paraId="0E3860BD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   IDT_L       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dw</w:t>
      </w:r>
      <w:proofErr w:type="spellEnd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0                            ;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Смещение</w:t>
      </w:r>
      <w:proofErr w:type="spellEnd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биты</w:t>
      </w:r>
      <w:proofErr w:type="spellEnd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(0-15)</w:t>
      </w:r>
    </w:p>
    <w:p w14:paraId="23E3EE88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   IDT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>_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H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   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dw</w:t>
      </w:r>
      <w:proofErr w:type="spellEnd"/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0                            ;Смещение биты (31-16)</w:t>
      </w:r>
    </w:p>
    <w:p w14:paraId="7A428FE6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R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>_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IDTR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ends</w:t>
      </w:r>
    </w:p>
    <w:p w14:paraId="6697691B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>;Флаги уровней доступа сегментов</w:t>
      </w:r>
    </w:p>
    <w:p w14:paraId="59A82911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ACS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>_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PRESENT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 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EQU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10000000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B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               ;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PXXXXXXX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- бит присутствия, сегмент присутствует в оперативной памяти</w:t>
      </w:r>
    </w:p>
    <w:p w14:paraId="233C5F79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ACS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>_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CSEG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    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EQU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00011000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B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               ;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XXXXIXXX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- тип сегмента, для данных = 0, для кода 1</w:t>
      </w:r>
    </w:p>
    <w:p w14:paraId="5E2766D1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ACS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>_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DSEG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    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EQU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00010000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B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               ;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XXXSXXXX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- бит сегмента, данный объект сегмент(системные объекты могут быть не сегменты)</w:t>
      </w:r>
    </w:p>
    <w:p w14:paraId="28A0532B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ACS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>_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READ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    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EQU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00000010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B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               ;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XXXXXXRX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- бит чтения, возможность чтения из другого сегмента</w:t>
      </w:r>
    </w:p>
    <w:p w14:paraId="29A35A09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ACS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>_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WRITE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   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EQU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00000010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B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               ;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XXXXXXWX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- бит записи, для сегмента данных 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>разершает</w:t>
      </w:r>
      <w:proofErr w:type="spellEnd"/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запись</w:t>
      </w:r>
    </w:p>
    <w:p w14:paraId="7AC1D4B2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ACS_CODE        =   ACS_PRESENT or ACS_CSEG     ;AR 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сегмента</w:t>
      </w:r>
      <w:proofErr w:type="spellEnd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кода</w:t>
      </w:r>
      <w:proofErr w:type="spellEnd"/>
    </w:p>
    <w:p w14:paraId="7909B12A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ACS_DATA =  ACS_PRESENT or ACS_DSEG or ACS_WRITE;AR 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сегмента</w:t>
      </w:r>
      <w:proofErr w:type="spellEnd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данных</w:t>
      </w:r>
      <w:proofErr w:type="spellEnd"/>
    </w:p>
    <w:p w14:paraId="03DE85E2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ACS_STACK=  ACS_PRESENT or ACS_DSEG or ACS_WRITE;AR 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сегмента</w:t>
      </w:r>
      <w:proofErr w:type="spellEnd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стека</w:t>
      </w:r>
      <w:proofErr w:type="spellEnd"/>
    </w:p>
    <w:p w14:paraId="0AC2D8B1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ACS_INT_GATE    EQU 00001110B</w:t>
      </w:r>
    </w:p>
    <w:p w14:paraId="6FFFAA82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ACS_TRAP_GATE   EQU 00001111B                   ;XXXXSICR - 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сегмент</w:t>
      </w:r>
      <w:proofErr w:type="spellEnd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, 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подчиненный</w:t>
      </w:r>
      <w:proofErr w:type="spellEnd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сегмент</w:t>
      </w:r>
      <w:proofErr w:type="spellEnd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кода</w:t>
      </w:r>
      <w:proofErr w:type="spellEnd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, 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доступен</w:t>
      </w:r>
      <w:proofErr w:type="spellEnd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для</w:t>
      </w:r>
      <w:proofErr w:type="spellEnd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чтения</w:t>
      </w:r>
      <w:proofErr w:type="spellEnd"/>
    </w:p>
    <w:p w14:paraId="3E3D1D83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ACS_IDT         EQU ACS_DATA                    ;AR 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таблицы</w:t>
      </w:r>
      <w:proofErr w:type="spellEnd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IDT    </w:t>
      </w:r>
    </w:p>
    <w:p w14:paraId="49A1EDCD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ACS_INT         EQU ACS_PRESENT or ACS_INT_GATE</w:t>
      </w:r>
    </w:p>
    <w:p w14:paraId="642CA8B0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ACS_TRAP        EQU ACS_PRESENT or ACS_TRAP_GATE</w:t>
      </w:r>
    </w:p>
    <w:p w14:paraId="20505243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ACS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>_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DPL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_3       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EQU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01100000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B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               ;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X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>&lt;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DPL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>,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DPL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>&gt;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XXXXX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- 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>привелегии</w:t>
      </w:r>
      <w:proofErr w:type="spellEnd"/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доступа, доступ может получить любой код</w:t>
      </w:r>
    </w:p>
    <w:p w14:paraId="4470A483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;Сегмент кода реального режима       </w:t>
      </w:r>
    </w:p>
    <w:p w14:paraId="30641D11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CODE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>_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RM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segment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para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use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>16</w:t>
      </w:r>
    </w:p>
    <w:p w14:paraId="0BBBE919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CODE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>_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RM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>_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BEGIN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= $</w:t>
      </w:r>
    </w:p>
    <w:p w14:paraId="42EA2858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assume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cs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>: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CODE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>_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RM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>,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DS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>: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DATA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>,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ES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>: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DATA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       ;Инициализация регистров для ассемблирования</w:t>
      </w:r>
    </w:p>
    <w:p w14:paraId="2C1A7DA7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START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>:</w:t>
      </w:r>
    </w:p>
    <w:p w14:paraId="0F5346AA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lastRenderedPageBreak/>
        <w:t xml:space="preserve">    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mov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ax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>,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DATA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                             ;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>Инициализиция</w:t>
      </w:r>
      <w:proofErr w:type="spellEnd"/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сегментных регистров</w:t>
      </w:r>
    </w:p>
    <w:p w14:paraId="08CA96D1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mov 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ds,ax</w:t>
      </w:r>
      <w:proofErr w:type="spellEnd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        </w:t>
      </w:r>
    </w:p>
    <w:p w14:paraId="5F088619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es,ax</w:t>
      </w:r>
      <w:proofErr w:type="spellEnd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</w:t>
      </w:r>
    </w:p>
    <w:p w14:paraId="650D536F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   lea 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dx,MSG_ENTER</w:t>
      </w:r>
      <w:proofErr w:type="spellEnd"/>
    </w:p>
    <w:p w14:paraId="4B46A7CF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ah,9h</w:t>
      </w:r>
    </w:p>
    <w:p w14:paraId="70A08BE9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   int 21h</w:t>
      </w:r>
    </w:p>
    <w:p w14:paraId="5A245012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   call INPUT                                  ;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Ввод</w:t>
      </w:r>
      <w:proofErr w:type="spellEnd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времени</w:t>
      </w:r>
      <w:proofErr w:type="spellEnd"/>
    </w:p>
    <w:p w14:paraId="3E20A811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ds:[TIME], al</w:t>
      </w:r>
    </w:p>
    <w:p w14:paraId="05DC72BD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   lea 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dx,MSG_HELLO</w:t>
      </w:r>
      <w:proofErr w:type="spellEnd"/>
    </w:p>
    <w:p w14:paraId="752A78F9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ah,9h</w:t>
      </w:r>
    </w:p>
    <w:p w14:paraId="796FF120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   int 21h</w:t>
      </w:r>
    </w:p>
    <w:p w14:paraId="56823E74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ah,7h</w:t>
      </w:r>
    </w:p>
    <w:p w14:paraId="5DA2BC49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   int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21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h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                                 ;Ожидание подтверждения</w:t>
      </w:r>
    </w:p>
    <w:p w14:paraId="471E15AF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PREPARE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>_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RTC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:                                    ;Подготовка часов 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RTC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</w:t>
      </w:r>
    </w:p>
    <w:p w14:paraId="6832BA41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mov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al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>,0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Bh</w:t>
      </w:r>
      <w:proofErr w:type="spellEnd"/>
    </w:p>
    <w:p w14:paraId="7D204E17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out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70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h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>,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al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                              ;Выбрать регистр состояния 0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Bh</w:t>
      </w:r>
      <w:proofErr w:type="spellEnd"/>
    </w:p>
    <w:p w14:paraId="5B60B992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in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al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>,71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h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                              ;Получить значение регистра 0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Bh</w:t>
      </w:r>
      <w:proofErr w:type="spellEnd"/>
    </w:p>
    <w:p w14:paraId="28BC0190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or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al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>,00000100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b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                        ;Установить бит 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DM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в 1 - формат представления время в двоичном виде</w:t>
      </w:r>
    </w:p>
    <w:p w14:paraId="4F94BDE3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out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71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h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>,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al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                              ;Записать измененное значение</w:t>
      </w:r>
    </w:p>
    <w:p w14:paraId="18459FBC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ENABLE_A20:                                     ;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Открыть</w:t>
      </w:r>
      <w:proofErr w:type="spellEnd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линию</w:t>
      </w:r>
      <w:proofErr w:type="spellEnd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A20</w:t>
      </w:r>
    </w:p>
    <w:p w14:paraId="420DA2D9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   in  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al</w:t>
      </w:r>
      <w:proofErr w:type="spellEnd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,92h                                                                              </w:t>
      </w:r>
    </w:p>
    <w:p w14:paraId="202D3779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   or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al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,2                                    ;Установить бит 1 в 1                                                   </w:t>
      </w:r>
    </w:p>
    <w:p w14:paraId="01B5F23B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out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92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h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>,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al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                                                                                                                 </w:t>
      </w:r>
    </w:p>
    <w:p w14:paraId="3C1A69AC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;Или так для старых компьютеров                                                                                                      0 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LINE</w:t>
      </w:r>
    </w:p>
    <w:p w14:paraId="5C54B3B7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;mov    al, 0D1h</w:t>
      </w:r>
    </w:p>
    <w:p w14:paraId="387F6838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   ;out    64h, al</w:t>
      </w:r>
    </w:p>
    <w:p w14:paraId="0ACE0609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   ;mov    al, 0DFh</w:t>
      </w:r>
    </w:p>
    <w:p w14:paraId="1CCA4B02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   ;out    60h, al</w:t>
      </w:r>
    </w:p>
    <w:p w14:paraId="17AC46FF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SAVE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>_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MASK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:                                      ;Сохранить маски прерываний     </w:t>
      </w:r>
    </w:p>
    <w:p w14:paraId="472C721D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in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  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al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>,21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h</w:t>
      </w:r>
    </w:p>
    <w:p w14:paraId="0F229556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mov     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INT_MASK_M,al</w:t>
      </w:r>
      <w:proofErr w:type="spellEnd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</w:t>
      </w:r>
    </w:p>
    <w:p w14:paraId="3CC7ACB4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   in      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al</w:t>
      </w:r>
      <w:proofErr w:type="spellEnd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,0A1h</w:t>
      </w:r>
    </w:p>
    <w:p w14:paraId="53395287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    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INT_MASK_S,al</w:t>
      </w:r>
      <w:proofErr w:type="spellEnd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</w:t>
      </w:r>
    </w:p>
    <w:p w14:paraId="591FD66A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DISABLE_INTERRUPTS:                             ;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Запрет</w:t>
      </w:r>
      <w:proofErr w:type="spellEnd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маскируемых</w:t>
      </w:r>
      <w:proofErr w:type="spellEnd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и 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немаскируемых</w:t>
      </w:r>
      <w:proofErr w:type="spellEnd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прерываний</w:t>
      </w:r>
      <w:proofErr w:type="spellEnd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</w:t>
      </w:r>
    </w:p>
    <w:p w14:paraId="35718463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   cli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                                     ;Запрет 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>маскирумых</w:t>
      </w:r>
      <w:proofErr w:type="spellEnd"/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прерываний</w:t>
      </w:r>
    </w:p>
    <w:p w14:paraId="5EF0A8AC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in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al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>,70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h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ab/>
      </w:r>
    </w:p>
    <w:p w14:paraId="5183BF1A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ab/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or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ab/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al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>,10000000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b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                        ;Установить 7 бит в 1 для запрета немаскируемых прерываний</w:t>
      </w:r>
    </w:p>
    <w:p w14:paraId="46472282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ab/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out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ab/>
        <w:t>70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h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>,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al</w:t>
      </w:r>
    </w:p>
    <w:p w14:paraId="3203BBCE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ab/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nop</w:t>
      </w:r>
      <w:proofErr w:type="spellEnd"/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ab/>
      </w:r>
    </w:p>
    <w:p w14:paraId="54489ADC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LOAD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>_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GDT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:                                       ;Заполнить глобальную таблицу дескрипторов            </w:t>
      </w:r>
    </w:p>
    <w:p w14:paraId="0069DFA3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mov 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ax,DATA</w:t>
      </w:r>
      <w:proofErr w:type="spellEnd"/>
    </w:p>
    <w:p w14:paraId="78B53166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lastRenderedPageBreak/>
        <w:t xml:space="preserve">    mov 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dl,ah</w:t>
      </w:r>
      <w:proofErr w:type="spellEnd"/>
    </w:p>
    <w:p w14:paraId="5A35174E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xor</w:t>
      </w:r>
      <w:proofErr w:type="spellEnd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dh,dh</w:t>
      </w:r>
      <w:proofErr w:type="spellEnd"/>
    </w:p>
    <w:p w14:paraId="41CC004D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shl</w:t>
      </w:r>
      <w:proofErr w:type="spellEnd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ax,4</w:t>
      </w:r>
    </w:p>
    <w:p w14:paraId="4A345234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shr</w:t>
      </w:r>
      <w:proofErr w:type="spellEnd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dx,4</w:t>
      </w:r>
    </w:p>
    <w:p w14:paraId="544272A0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si,ax</w:t>
      </w:r>
      <w:proofErr w:type="spellEnd"/>
    </w:p>
    <w:p w14:paraId="143446E2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di,dx</w:t>
      </w:r>
      <w:proofErr w:type="spellEnd"/>
    </w:p>
    <w:p w14:paraId="34900F03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WRITE_GDT:                                      ;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Заполнить</w:t>
      </w:r>
      <w:proofErr w:type="spellEnd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дескриптор</w:t>
      </w:r>
      <w:proofErr w:type="spellEnd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GDT</w:t>
      </w:r>
    </w:p>
    <w:p w14:paraId="159CC7CD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   lea 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bx,GDT_GDT</w:t>
      </w:r>
      <w:proofErr w:type="spellEnd"/>
    </w:p>
    <w:p w14:paraId="3AA9B18E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ax,si</w:t>
      </w:r>
      <w:proofErr w:type="spellEnd"/>
    </w:p>
    <w:p w14:paraId="1B0D6343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dx,di</w:t>
      </w:r>
      <w:proofErr w:type="spellEnd"/>
    </w:p>
    <w:p w14:paraId="6BA5D089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   add 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ax,offset</w:t>
      </w:r>
      <w:proofErr w:type="spellEnd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GDT</w:t>
      </w:r>
    </w:p>
    <w:p w14:paraId="533E17BF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adc</w:t>
      </w:r>
      <w:proofErr w:type="spellEnd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dx,0</w:t>
      </w:r>
    </w:p>
    <w:p w14:paraId="1021DD85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[bx][S_DESC.BASE_L],ax</w:t>
      </w:r>
    </w:p>
    <w:p w14:paraId="7E3BF6B4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[bx][S_DESC.BASE_M],dl</w:t>
      </w:r>
    </w:p>
    <w:p w14:paraId="5D744ADB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[bx][S_DESC.BASE_H],dh</w:t>
      </w:r>
    </w:p>
    <w:p w14:paraId="516889F3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WRITE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>_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CODE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>_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RM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>:                                  ;Заполнить дескриптор сегмента кода реального режима</w:t>
      </w:r>
    </w:p>
    <w:p w14:paraId="328119AD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lea 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bx,GDT_CODE_RM</w:t>
      </w:r>
      <w:proofErr w:type="spellEnd"/>
    </w:p>
    <w:p w14:paraId="1DC2D8FE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ax,cs</w:t>
      </w:r>
      <w:proofErr w:type="spellEnd"/>
    </w:p>
    <w:p w14:paraId="570B4544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xor</w:t>
      </w:r>
      <w:proofErr w:type="spellEnd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dh,dh</w:t>
      </w:r>
      <w:proofErr w:type="spellEnd"/>
    </w:p>
    <w:p w14:paraId="666D15FF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dl,ah</w:t>
      </w:r>
      <w:proofErr w:type="spellEnd"/>
    </w:p>
    <w:p w14:paraId="01F1BEBE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shl</w:t>
      </w:r>
      <w:proofErr w:type="spellEnd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ax,4</w:t>
      </w:r>
    </w:p>
    <w:p w14:paraId="322F301A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shr</w:t>
      </w:r>
      <w:proofErr w:type="spellEnd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dx,4</w:t>
      </w:r>
    </w:p>
    <w:p w14:paraId="57552E50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[bx][S_DESC.BASE_L],ax</w:t>
      </w:r>
    </w:p>
    <w:p w14:paraId="79DE8DDF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[bx][S_DESC.BASE_M],dl</w:t>
      </w:r>
    </w:p>
    <w:p w14:paraId="69F5A9E8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[bx][S_DESC.BASE_H],dh</w:t>
      </w:r>
    </w:p>
    <w:p w14:paraId="108419E7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WRITE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>_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DATA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>:                                     ;Записать дескриптор сегмента данных</w:t>
      </w:r>
    </w:p>
    <w:p w14:paraId="36E2669F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lea 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bx,GDT_DATA</w:t>
      </w:r>
      <w:proofErr w:type="spellEnd"/>
    </w:p>
    <w:p w14:paraId="2687A1FA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ax,si</w:t>
      </w:r>
      <w:proofErr w:type="spellEnd"/>
    </w:p>
    <w:p w14:paraId="3C5DC0D9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dx,di</w:t>
      </w:r>
      <w:proofErr w:type="spellEnd"/>
    </w:p>
    <w:p w14:paraId="73BC142E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[bx][S_DESC.BASE_L],ax</w:t>
      </w:r>
    </w:p>
    <w:p w14:paraId="115F1044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[bx][S_DESC.BASE_M],dl</w:t>
      </w:r>
    </w:p>
    <w:p w14:paraId="06FFB562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[bx][S_DESC.BASE_H],dh</w:t>
      </w:r>
    </w:p>
    <w:p w14:paraId="1ADE1851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WRITE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>_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STACK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>:                                    ;Записать дескриптор сегмента стека</w:t>
      </w:r>
    </w:p>
    <w:p w14:paraId="5557993E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lea bx, GDT_STACK</w:t>
      </w:r>
    </w:p>
    <w:p w14:paraId="1C9EB3BF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ax,ss</w:t>
      </w:r>
      <w:proofErr w:type="spellEnd"/>
    </w:p>
    <w:p w14:paraId="0F626029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xor</w:t>
      </w:r>
      <w:proofErr w:type="spellEnd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dh,dh</w:t>
      </w:r>
      <w:proofErr w:type="spellEnd"/>
    </w:p>
    <w:p w14:paraId="4C0FBA18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dl,ah</w:t>
      </w:r>
      <w:proofErr w:type="spellEnd"/>
    </w:p>
    <w:p w14:paraId="12630336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shl</w:t>
      </w:r>
      <w:proofErr w:type="spellEnd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ax,4</w:t>
      </w:r>
    </w:p>
    <w:p w14:paraId="7B7EF5F2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shr</w:t>
      </w:r>
      <w:proofErr w:type="spellEnd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dx,4</w:t>
      </w:r>
    </w:p>
    <w:p w14:paraId="50AE421E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[bx][S_DESC.BASE_L],ax</w:t>
      </w:r>
    </w:p>
    <w:p w14:paraId="482B66D1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[bx][S_DESC.BASE_M],dl</w:t>
      </w:r>
    </w:p>
    <w:p w14:paraId="44144BAC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[bx][S_DESC.BASE_H],dh</w:t>
      </w:r>
    </w:p>
    <w:p w14:paraId="59A7E6F7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WRITE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>_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CODE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>_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PM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>:                                  ;Записать дескриптор кода защищенного режима</w:t>
      </w:r>
    </w:p>
    <w:p w14:paraId="195477A3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lea 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bx,GDT_CODE_PM</w:t>
      </w:r>
      <w:proofErr w:type="spellEnd"/>
    </w:p>
    <w:p w14:paraId="587E5CE3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ax,CODE_PM</w:t>
      </w:r>
      <w:proofErr w:type="spellEnd"/>
    </w:p>
    <w:p w14:paraId="02BE64E8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xor</w:t>
      </w:r>
      <w:proofErr w:type="spellEnd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dh,dh</w:t>
      </w:r>
      <w:proofErr w:type="spellEnd"/>
    </w:p>
    <w:p w14:paraId="5D31D618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dl,ah</w:t>
      </w:r>
      <w:proofErr w:type="spellEnd"/>
    </w:p>
    <w:p w14:paraId="5BEF514D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lastRenderedPageBreak/>
        <w:t xml:space="preserve">    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shl</w:t>
      </w:r>
      <w:proofErr w:type="spellEnd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ax,4</w:t>
      </w:r>
    </w:p>
    <w:p w14:paraId="070EEE1D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shr</w:t>
      </w:r>
      <w:proofErr w:type="spellEnd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dx,4</w:t>
      </w:r>
    </w:p>
    <w:p w14:paraId="62D17AAB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[bx][S_DESC.BASE_L],ax</w:t>
      </w:r>
    </w:p>
    <w:p w14:paraId="195BCB70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[bx][S_DESC.BASE_M],dl</w:t>
      </w:r>
    </w:p>
    <w:p w14:paraId="71984EF1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[bx][S_DESC.BASE_H],dh        </w:t>
      </w:r>
    </w:p>
    <w:p w14:paraId="7B1969C9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   or  [bx][S_DESC.ATTRIBS],40h</w:t>
      </w:r>
    </w:p>
    <w:p w14:paraId="18FC3623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WRITE_IDT:                                      ;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Записать</w:t>
      </w:r>
      <w:proofErr w:type="spellEnd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дескриптор</w:t>
      </w:r>
      <w:proofErr w:type="spellEnd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IDT</w:t>
      </w:r>
    </w:p>
    <w:p w14:paraId="1EB5A8C5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   lea 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bx,GDT_IDT</w:t>
      </w:r>
      <w:proofErr w:type="spellEnd"/>
    </w:p>
    <w:p w14:paraId="3A184F0E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ax,si</w:t>
      </w:r>
      <w:proofErr w:type="spellEnd"/>
    </w:p>
    <w:p w14:paraId="519D9C7C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dx,di</w:t>
      </w:r>
      <w:proofErr w:type="spellEnd"/>
    </w:p>
    <w:p w14:paraId="26891711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   add 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ax,OFFSET</w:t>
      </w:r>
      <w:proofErr w:type="spellEnd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IDT</w:t>
      </w:r>
    </w:p>
    <w:p w14:paraId="7446AEBB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adc</w:t>
      </w:r>
      <w:proofErr w:type="spellEnd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dx,0</w:t>
      </w:r>
    </w:p>
    <w:p w14:paraId="56AA27AE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[bx][S_DESC.BASE_L],ax</w:t>
      </w:r>
    </w:p>
    <w:p w14:paraId="58C11FD7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[bx][S_DESC.BASE_M],dl</w:t>
      </w:r>
    </w:p>
    <w:p w14:paraId="03EF6EF3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[bx][S_DESC.BASE_H],dh        </w:t>
      </w:r>
    </w:p>
    <w:p w14:paraId="13800CB6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IDTR.IDT_L,ax</w:t>
      </w:r>
      <w:proofErr w:type="spellEnd"/>
    </w:p>
    <w:p w14:paraId="327470F1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IDTR.IDT_H,dx</w:t>
      </w:r>
      <w:proofErr w:type="spellEnd"/>
    </w:p>
    <w:p w14:paraId="381DAAB0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FILL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>_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IDT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>:                                       ;Заполнить таблицу дескрипторов шлюзов прерываний</w:t>
      </w:r>
    </w:p>
    <w:p w14:paraId="6529F34F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irpc</w:t>
      </w:r>
      <w:proofErr w:type="spellEnd"/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N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>, 0123456789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ABCDEF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             ;Заполнить шлюзы 00-0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F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исключениями</w:t>
      </w:r>
    </w:p>
    <w:p w14:paraId="15680195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    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lea 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eax</w:t>
      </w:r>
      <w:proofErr w:type="spellEnd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, EXC_0&amp;N</w:t>
      </w:r>
    </w:p>
    <w:p w14:paraId="52116979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mov IDT_0&amp;N.OFFS_L,ax</w:t>
      </w:r>
    </w:p>
    <w:p w14:paraId="01083794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shr</w:t>
      </w:r>
      <w:proofErr w:type="spellEnd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eax</w:t>
      </w:r>
      <w:proofErr w:type="spellEnd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, 16</w:t>
      </w:r>
    </w:p>
    <w:p w14:paraId="3348DC78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mov IDT_0&amp;N.OFFS_H,ax</w:t>
      </w:r>
    </w:p>
    <w:p w14:paraId="0D3EA7D0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endm</w:t>
      </w:r>
      <w:proofErr w:type="spellEnd"/>
    </w:p>
    <w:p w14:paraId="37B888BA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irpc</w:t>
      </w:r>
      <w:proofErr w:type="spellEnd"/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N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>, 0123456789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ABCDEF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             ;Заполнить шлюзы 10-1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F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исключениями</w:t>
      </w:r>
    </w:p>
    <w:p w14:paraId="3D622591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    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lea 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eax</w:t>
      </w:r>
      <w:proofErr w:type="spellEnd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, EXC_1&amp;N</w:t>
      </w:r>
    </w:p>
    <w:p w14:paraId="794813AC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mov IDT_1&amp;N.OFFS_L,ax</w:t>
      </w:r>
    </w:p>
    <w:p w14:paraId="5D27B22E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shr</w:t>
      </w:r>
      <w:proofErr w:type="spellEnd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eax</w:t>
      </w:r>
      <w:proofErr w:type="spellEnd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, 16</w:t>
      </w:r>
    </w:p>
    <w:p w14:paraId="56EB82EC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mov IDT_1&amp;N.OFFS_H,ax</w:t>
      </w:r>
    </w:p>
    <w:p w14:paraId="240A8D60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endm</w:t>
      </w:r>
      <w:proofErr w:type="spellEnd"/>
    </w:p>
    <w:p w14:paraId="43DE5618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lea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eax</w:t>
      </w:r>
      <w:proofErr w:type="spellEnd"/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, 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TIMER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>_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HANDLER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                  ;Поместить обработчик прерывания таймера на 20 шлюз</w:t>
      </w:r>
    </w:p>
    <w:p w14:paraId="4399B5BA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mov 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IDT_TIMER.OFFS_L,ax</w:t>
      </w:r>
      <w:proofErr w:type="spellEnd"/>
    </w:p>
    <w:p w14:paraId="7ADD86B2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shr</w:t>
      </w:r>
      <w:proofErr w:type="spellEnd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eax</w:t>
      </w:r>
      <w:proofErr w:type="spellEnd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, 16</w:t>
      </w:r>
    </w:p>
    <w:p w14:paraId="1F854A9C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IDT_TIMER.OFFS_H,ax</w:t>
      </w:r>
      <w:proofErr w:type="spellEnd"/>
    </w:p>
    <w:p w14:paraId="578C0488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   lea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eax</w:t>
      </w:r>
      <w:proofErr w:type="spellEnd"/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, 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KEYBOARD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>_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HANDLER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               ;Поместить обработчик прерывания клавиатуры на 21 шлюз</w:t>
      </w:r>
    </w:p>
    <w:p w14:paraId="3196C8A6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mov 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IDT_KEYBOARD.OFFS_L,ax</w:t>
      </w:r>
      <w:proofErr w:type="spellEnd"/>
    </w:p>
    <w:p w14:paraId="009C49B9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shr</w:t>
      </w:r>
      <w:proofErr w:type="spellEnd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eax</w:t>
      </w:r>
      <w:proofErr w:type="spellEnd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, 16</w:t>
      </w:r>
    </w:p>
    <w:p w14:paraId="06C4E147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IDT_KEYBOARD.OFFS_H,ax</w:t>
      </w:r>
      <w:proofErr w:type="spellEnd"/>
    </w:p>
    <w:p w14:paraId="4A031492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irpc</w:t>
      </w:r>
      <w:proofErr w:type="spellEnd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   N, 234567                           ;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Заполнить</w:t>
      </w:r>
      <w:proofErr w:type="spellEnd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вектора</w:t>
      </w:r>
      <w:proofErr w:type="spellEnd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22-27 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заглушками</w:t>
      </w:r>
      <w:proofErr w:type="spellEnd"/>
    </w:p>
    <w:p w14:paraId="7338F7B8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lea 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eax,DUMMY_IRQ_MASTER</w:t>
      </w:r>
      <w:proofErr w:type="spellEnd"/>
    </w:p>
    <w:p w14:paraId="6B844BB9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mov IDT_2&amp;N.OFFS_L, AX</w:t>
      </w:r>
    </w:p>
    <w:p w14:paraId="4D59D80A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shr</w:t>
      </w:r>
      <w:proofErr w:type="spellEnd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eax,16</w:t>
      </w:r>
    </w:p>
    <w:p w14:paraId="0AC1DDC3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mov IDT_2&amp;N.OFFS_H, AX</w:t>
      </w:r>
    </w:p>
    <w:p w14:paraId="4A654B6B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endm</w:t>
      </w:r>
      <w:proofErr w:type="spellEnd"/>
    </w:p>
    <w:p w14:paraId="2B0B2FF3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lastRenderedPageBreak/>
        <w:t xml:space="preserve">    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irpc</w:t>
      </w:r>
      <w:proofErr w:type="spellEnd"/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N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>, 89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ABCDEF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                     ;Заполнить вектора 28-2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F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заглушками</w:t>
      </w:r>
    </w:p>
    <w:p w14:paraId="673B3C37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    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lea 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eax,DUMMY_IRQ_SLAVE</w:t>
      </w:r>
      <w:proofErr w:type="spellEnd"/>
    </w:p>
    <w:p w14:paraId="6681F9FF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mov IDT_2&amp;N.OFFS_L,ax</w:t>
      </w:r>
    </w:p>
    <w:p w14:paraId="23609AAF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shr</w:t>
      </w:r>
      <w:proofErr w:type="spellEnd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eax,16</w:t>
      </w:r>
    </w:p>
    <w:p w14:paraId="4C1AE664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mov IDT_2&amp;N.OFFS_H,ax</w:t>
      </w:r>
    </w:p>
    <w:p w14:paraId="3F057AB9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endm</w:t>
      </w:r>
      <w:proofErr w:type="spellEnd"/>
    </w:p>
    <w:p w14:paraId="5041D05D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lgdt</w:t>
      </w:r>
      <w:proofErr w:type="spellEnd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fword</w:t>
      </w:r>
      <w:proofErr w:type="spellEnd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ptr</w:t>
      </w:r>
      <w:proofErr w:type="spellEnd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GDT_GDT                      ;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Загрузить</w:t>
      </w:r>
      <w:proofErr w:type="spellEnd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регистр</w:t>
      </w:r>
      <w:proofErr w:type="spellEnd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GDTR</w:t>
      </w:r>
    </w:p>
    <w:p w14:paraId="07E372BB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lidt</w:t>
      </w:r>
      <w:proofErr w:type="spellEnd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fword</w:t>
      </w:r>
      <w:proofErr w:type="spellEnd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ptr</w:t>
      </w:r>
      <w:proofErr w:type="spellEnd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IDTR                         ;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Загрузить</w:t>
      </w:r>
      <w:proofErr w:type="spellEnd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регистр</w:t>
      </w:r>
      <w:proofErr w:type="spellEnd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IDTR</w:t>
      </w:r>
    </w:p>
    <w:p w14:paraId="3BB51579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eax</w:t>
      </w:r>
      <w:proofErr w:type="spellEnd"/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>,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cr</w:t>
      </w:r>
      <w:proofErr w:type="spellEnd"/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0                                 ;Получить управляющий регистр 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cr</w:t>
      </w:r>
      <w:proofErr w:type="spellEnd"/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>0</w:t>
      </w:r>
    </w:p>
    <w:p w14:paraId="2D059CDF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or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al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>,00000001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b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                        ;Установить бит 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PE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в 1</w:t>
      </w:r>
    </w:p>
    <w:p w14:paraId="4B5FEFA7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mov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cr</w:t>
      </w:r>
      <w:proofErr w:type="spellEnd"/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>0,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eax</w:t>
      </w:r>
      <w:proofErr w:type="spellEnd"/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                             ;Записать измененный 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cr</w:t>
      </w:r>
      <w:proofErr w:type="spellEnd"/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>0 и тем самым включить защищенный режим</w:t>
      </w:r>
    </w:p>
    <w:p w14:paraId="3A79AEF0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OVERLOAD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>_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CS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>:                                    ;Перезагрузить сегмент кода на его дескриптор</w:t>
      </w:r>
    </w:p>
    <w:p w14:paraId="6938FBC9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db</w:t>
      </w:r>
      <w:proofErr w:type="spellEnd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 0EAH</w:t>
      </w:r>
    </w:p>
    <w:p w14:paraId="4A203C9D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dw</w:t>
      </w:r>
      <w:proofErr w:type="spellEnd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 $+4</w:t>
      </w:r>
    </w:p>
    <w:p w14:paraId="51C230C5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dw</w:t>
      </w:r>
      <w:proofErr w:type="spellEnd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 CODE_RM_DESC        </w:t>
      </w:r>
    </w:p>
    <w:p w14:paraId="21D5D853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OVERLOAD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>_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SEGMENT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>_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REGISTERS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>:                     ;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>Переинициализировать</w:t>
      </w:r>
      <w:proofErr w:type="spellEnd"/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остальные сегментные регистры на дескрипторы</w:t>
      </w:r>
    </w:p>
    <w:p w14:paraId="23D8AB11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mov 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ax,DATA_DESC</w:t>
      </w:r>
      <w:proofErr w:type="spellEnd"/>
    </w:p>
    <w:p w14:paraId="4A276685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ds,ax</w:t>
      </w:r>
      <w:proofErr w:type="spellEnd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</w:t>
      </w:r>
    </w:p>
    <w:p w14:paraId="6494D0C2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es,ax</w:t>
      </w:r>
      <w:proofErr w:type="spellEnd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</w:t>
      </w:r>
    </w:p>
    <w:p w14:paraId="3C199784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ax,STACK_DESC</w:t>
      </w:r>
      <w:proofErr w:type="spellEnd"/>
    </w:p>
    <w:p w14:paraId="3CD67227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ss,ax</w:t>
      </w:r>
      <w:proofErr w:type="spellEnd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</w:t>
      </w:r>
    </w:p>
    <w:p w14:paraId="09E61BC9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xor</w:t>
      </w:r>
      <w:proofErr w:type="spellEnd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ax,ax</w:t>
      </w:r>
      <w:proofErr w:type="spellEnd"/>
    </w:p>
    <w:p w14:paraId="5BC4AAC9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fs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>,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ax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                               ;Обнулить регистр 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fs</w:t>
      </w:r>
    </w:p>
    <w:p w14:paraId="22D8C6C6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mov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gs</w:t>
      </w:r>
      <w:proofErr w:type="spellEnd"/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>,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ax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                               ;Обнулить регистр 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gs</w:t>
      </w:r>
      <w:proofErr w:type="spellEnd"/>
    </w:p>
    <w:p w14:paraId="714E6707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lldt</w:t>
      </w:r>
      <w:proofErr w:type="spellEnd"/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ax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                                 ;Обнулить регистр 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LDTR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- не использовать таблицы локальных дескрипторов</w:t>
      </w:r>
    </w:p>
    <w:p w14:paraId="67D37439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PREPARE_TO_RETURN:</w:t>
      </w:r>
    </w:p>
    <w:p w14:paraId="361E9223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   push cs                                     ;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Сегмент</w:t>
      </w:r>
      <w:proofErr w:type="spellEnd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кода</w:t>
      </w:r>
      <w:proofErr w:type="spellEnd"/>
    </w:p>
    <w:p w14:paraId="4DD923FA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   push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offset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BACK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>_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TO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>_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RM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                  ;Смещение точки возврата</w:t>
      </w:r>
    </w:p>
    <w:p w14:paraId="1E4610CE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lea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edi</w:t>
      </w:r>
      <w:proofErr w:type="spellEnd"/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>,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ENTER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>_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PM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                       ;Получить точку входа в защищенный режим</w:t>
      </w:r>
    </w:p>
    <w:p w14:paraId="00FF604B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mov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eax</w:t>
      </w:r>
      <w:proofErr w:type="spellEnd"/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>,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CODE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>_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PM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>_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DESC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                   ;Получить дескриптор кода защищенного режима</w:t>
      </w:r>
    </w:p>
    <w:p w14:paraId="601DCC39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push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eax</w:t>
      </w:r>
      <w:proofErr w:type="spellEnd"/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                                ;Занести их в стек</w:t>
      </w:r>
    </w:p>
    <w:p w14:paraId="7230A2A3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push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edi</w:t>
      </w:r>
      <w:proofErr w:type="spellEnd"/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                                </w:t>
      </w:r>
    </w:p>
    <w:p w14:paraId="4EDC3D27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REINITIALIAZE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>_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CONTROLLER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>_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FOR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>_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PM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>:                ;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>Переинициализировать</w:t>
      </w:r>
      <w:proofErr w:type="spellEnd"/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контроллер прерываний на вектора 20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h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>, 28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h</w:t>
      </w:r>
    </w:p>
    <w:p w14:paraId="7222D768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mov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al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>,00010001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b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                        ;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ICW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1 - 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>переинициализация</w:t>
      </w:r>
      <w:proofErr w:type="spellEnd"/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контроллера прерываний</w:t>
      </w:r>
    </w:p>
    <w:p w14:paraId="3DAEB39B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out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20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h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>,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al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                              ;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>Переинициализируем</w:t>
      </w:r>
      <w:proofErr w:type="spellEnd"/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ведущий контроллер</w:t>
      </w:r>
    </w:p>
    <w:p w14:paraId="722D20D7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out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0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A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>0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h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>,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al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                             ;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>Переинициализируем</w:t>
      </w:r>
      <w:proofErr w:type="spellEnd"/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ведомый контроллер</w:t>
      </w:r>
    </w:p>
    <w:p w14:paraId="4851C8A6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mov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al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>,20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h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                              ;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ICW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>2 - номер базового вектора прерываний</w:t>
      </w:r>
    </w:p>
    <w:p w14:paraId="048B5B8E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out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21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h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>,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al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                              ;ведущего контроллера</w:t>
      </w:r>
    </w:p>
    <w:p w14:paraId="7144027E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lastRenderedPageBreak/>
        <w:t xml:space="preserve">    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mov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al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>,28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h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                              ;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ICW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>2 - номер базового вектора прерываний</w:t>
      </w:r>
    </w:p>
    <w:p w14:paraId="5920868C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out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0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A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>1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h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>,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al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                             ;ведомого контроллера</w:t>
      </w:r>
    </w:p>
    <w:p w14:paraId="4FD67C8E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mov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al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>,04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h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                              ;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ICW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>3 - ведущий контроллер подключен к 3 линии</w:t>
      </w:r>
    </w:p>
    <w:p w14:paraId="7275294D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out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21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h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>,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al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   </w:t>
      </w:r>
    </w:p>
    <w:p w14:paraId="13BE6763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mov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al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>,02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h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                              ;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ICW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>3 - ведомый контроллер подключен к 3 линии</w:t>
      </w:r>
    </w:p>
    <w:p w14:paraId="0A90F08C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out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0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A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>1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h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>,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al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  </w:t>
      </w:r>
    </w:p>
    <w:p w14:paraId="7568EB72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mov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al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>,11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h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                              ;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ICW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>4 - режим специальной полной вложенности для ведущего контроллера</w:t>
      </w:r>
    </w:p>
    <w:p w14:paraId="551D6448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out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21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h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>,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al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    </w:t>
      </w:r>
    </w:p>
    <w:p w14:paraId="639CFF56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mov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al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>,01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h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                              ;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ICW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>4 - режим обычной полной вложенности для ведомого контроллера</w:t>
      </w:r>
    </w:p>
    <w:p w14:paraId="18FC76A3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out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0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A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>1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h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>,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al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   </w:t>
      </w:r>
    </w:p>
    <w:p w14:paraId="28601060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mov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al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>, 0                                   ;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>Размаскировать</w:t>
      </w:r>
      <w:proofErr w:type="spellEnd"/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прерывания</w:t>
      </w:r>
    </w:p>
    <w:p w14:paraId="0860FF75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out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21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h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>,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al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                              ;Ведущего контроллера</w:t>
      </w:r>
    </w:p>
    <w:p w14:paraId="0C34D10C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out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0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A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>1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h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>,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al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                             ;Ведомого контроллера</w:t>
      </w:r>
    </w:p>
    <w:p w14:paraId="61446CE9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ENABLE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>_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INTERRUPTS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>_0:                            ;Разрешить маскируемые и немаскируемые прерывания</w:t>
      </w:r>
    </w:p>
    <w:p w14:paraId="1912FF4A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in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al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>,70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h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ab/>
      </w:r>
    </w:p>
    <w:p w14:paraId="08D868CB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ab/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and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ab/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al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>,01111111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b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                        ;Установить 7 бит в 0 для запрета немаскируемых прерываний</w:t>
      </w:r>
    </w:p>
    <w:p w14:paraId="7138DBFB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ab/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out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ab/>
        <w:t>70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h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>,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al</w:t>
      </w:r>
    </w:p>
    <w:p w14:paraId="2D5C1AC7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ab/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nop</w:t>
      </w:r>
      <w:proofErr w:type="spellEnd"/>
    </w:p>
    <w:p w14:paraId="417C2207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sti</w:t>
      </w:r>
      <w:proofErr w:type="spellEnd"/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                                     ;Разрешить маскируемые прерывания</w:t>
      </w:r>
    </w:p>
    <w:p w14:paraId="5232494C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GO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>_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TO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>_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CODE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>_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PM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>:                                  ;Переход к сегменту кода защищенного режима</w:t>
      </w:r>
    </w:p>
    <w:p w14:paraId="6E32D1E2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db</w:t>
      </w:r>
      <w:proofErr w:type="spellEnd"/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66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h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                                  </w:t>
      </w:r>
    </w:p>
    <w:p w14:paraId="2EAAACCF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retf</w:t>
      </w:r>
      <w:proofErr w:type="spellEnd"/>
    </w:p>
    <w:p w14:paraId="64B455A4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BACK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>_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TO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>_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RM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>:                                     ;Точка возврата в реальный режим</w:t>
      </w:r>
    </w:p>
    <w:p w14:paraId="7546699D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cli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                                     ;Запрет маскируемых прерываний</w:t>
      </w:r>
    </w:p>
    <w:p w14:paraId="294EA199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in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al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>,70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h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ab/>
        <w:t xml:space="preserve">                                ;И не маскируемых прерываний</w:t>
      </w:r>
    </w:p>
    <w:p w14:paraId="489A4445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ab/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or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ab/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AL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>,10000000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b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                        ;Установить 7 бит в 1 для запрета немаскируемых прерываний</w:t>
      </w:r>
    </w:p>
    <w:p w14:paraId="6139F52A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ab/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out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ab/>
        <w:t>70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h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>,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AL</w:t>
      </w:r>
    </w:p>
    <w:p w14:paraId="077F2DE5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ab/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nop</w:t>
      </w:r>
      <w:proofErr w:type="spellEnd"/>
    </w:p>
    <w:p w14:paraId="3510514E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REINITIALISE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>_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CONTROLLER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>:                        ;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>Переиницализация</w:t>
      </w:r>
      <w:proofErr w:type="spellEnd"/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контроллера прерываний               </w:t>
      </w:r>
    </w:p>
    <w:p w14:paraId="4E0BF022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mov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al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>,00010001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b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                        ;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ICW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1 - 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>переинициализация</w:t>
      </w:r>
      <w:proofErr w:type="spellEnd"/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контроллера прерываний</w:t>
      </w:r>
    </w:p>
    <w:p w14:paraId="3B08172D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out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20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h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>,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al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                              ;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>Переинициализируем</w:t>
      </w:r>
      <w:proofErr w:type="spellEnd"/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ведущий контроллер</w:t>
      </w:r>
    </w:p>
    <w:p w14:paraId="406DF67C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out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0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A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>0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h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>,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al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                             ;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>Переинициализируем</w:t>
      </w:r>
      <w:proofErr w:type="spellEnd"/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ведомый контроллер</w:t>
      </w:r>
    </w:p>
    <w:p w14:paraId="5595C46B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mov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al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>,8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h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                               ;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ICW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>2 - номер базового вектора прерываний</w:t>
      </w:r>
    </w:p>
    <w:p w14:paraId="6D9D20C0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lastRenderedPageBreak/>
        <w:t xml:space="preserve">    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out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21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h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>,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al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                              ;ведущего контроллера</w:t>
      </w:r>
    </w:p>
    <w:p w14:paraId="3FFE4476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mov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al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>,70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h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                              ;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ICW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>2 - номер базового вектора прерываний</w:t>
      </w:r>
    </w:p>
    <w:p w14:paraId="18952D20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out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0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A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>1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h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>,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al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                             ;ведомого контроллера</w:t>
      </w:r>
    </w:p>
    <w:p w14:paraId="2DF0D854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mov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al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>,04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h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                              ;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ICW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>3 - ведущий контроллер подключен к 3 линии</w:t>
      </w:r>
    </w:p>
    <w:p w14:paraId="0BA7CEBC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out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21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h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>,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al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   </w:t>
      </w:r>
    </w:p>
    <w:p w14:paraId="3FB2A8F6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mov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al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>,02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h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                              ;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ICW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>3 - ведомый контроллер подключен к 3 линии</w:t>
      </w:r>
    </w:p>
    <w:p w14:paraId="4408B4B7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out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0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A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>1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h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>,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al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  </w:t>
      </w:r>
    </w:p>
    <w:p w14:paraId="1D09B809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mov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al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>,11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h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                              ;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ICW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>4 - режим специальной полной вложенности для ведущего контроллера</w:t>
      </w:r>
    </w:p>
    <w:p w14:paraId="18E5E5CC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out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21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h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>,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al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    </w:t>
      </w:r>
    </w:p>
    <w:p w14:paraId="46AD833F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mov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al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>,01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h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                              ;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ICW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>4 - режим обычной полной вложенности для ведомого контроллера</w:t>
      </w:r>
    </w:p>
    <w:p w14:paraId="0990F450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out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0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A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>1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h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>,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al</w:t>
      </w:r>
    </w:p>
    <w:p w14:paraId="18F94E2C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PREPARE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>_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SEGMENTS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:                               ;Подготовка сегментных регистров для возврата в реальный режим          </w:t>
      </w:r>
    </w:p>
    <w:p w14:paraId="2F38AECC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mov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GDT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>_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CODE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>_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RM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>.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LIMIT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>,0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FFFFh</w:t>
      </w:r>
      <w:proofErr w:type="spellEnd"/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            ;Установка лимита сегмента кода в 64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KB</w:t>
      </w:r>
    </w:p>
    <w:p w14:paraId="2C96A685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mov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GDT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>_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DATA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>.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LIMIT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>,0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FFFFh</w:t>
      </w:r>
      <w:proofErr w:type="spellEnd"/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               ;Установка лимита сегмента данных в 64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KB</w:t>
      </w:r>
    </w:p>
    <w:p w14:paraId="2A7F1110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mov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GDT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>_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STACK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>.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LIMIT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>,0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FFFFh</w:t>
      </w:r>
      <w:proofErr w:type="spellEnd"/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              ;Установка лимита сегмента стека в 64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KB</w:t>
      </w:r>
    </w:p>
    <w:p w14:paraId="67BE56FF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db</w:t>
      </w:r>
      <w:proofErr w:type="spellEnd"/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0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EAH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                                ;Перезагрузить регистр 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cs</w:t>
      </w:r>
    </w:p>
    <w:p w14:paraId="0C1C59B8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dw</w:t>
      </w:r>
      <w:proofErr w:type="spellEnd"/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$+4</w:t>
      </w:r>
    </w:p>
    <w:p w14:paraId="36AA9C98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dw</w:t>
      </w:r>
      <w:proofErr w:type="spellEnd"/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CODE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>_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RM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>_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DESC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                        ;На сегмент кода реального режима</w:t>
      </w:r>
    </w:p>
    <w:p w14:paraId="4A464843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mov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ax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>,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DATA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>_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DESC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                        ;Загрузим сегментные регистры дескриптором сегмента данных</w:t>
      </w:r>
    </w:p>
    <w:p w14:paraId="054F1267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mov 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ds,ax</w:t>
      </w:r>
      <w:proofErr w:type="spellEnd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        </w:t>
      </w:r>
    </w:p>
    <w:p w14:paraId="4581A7A6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es,ax</w:t>
      </w:r>
      <w:proofErr w:type="spellEnd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        </w:t>
      </w:r>
    </w:p>
    <w:p w14:paraId="1A0967EB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fs,ax</w:t>
      </w:r>
      <w:proofErr w:type="spellEnd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        </w:t>
      </w:r>
    </w:p>
    <w:p w14:paraId="75E46953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gs,ax</w:t>
      </w:r>
      <w:proofErr w:type="spellEnd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        </w:t>
      </w:r>
    </w:p>
    <w:p w14:paraId="56A995E1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ax,STACK_DESC</w:t>
      </w:r>
      <w:proofErr w:type="spellEnd"/>
    </w:p>
    <w:p w14:paraId="42E7B4FA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ss,ax</w:t>
      </w:r>
      <w:proofErr w:type="spellEnd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        ;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Загрузим</w:t>
      </w:r>
      <w:proofErr w:type="spellEnd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регистр</w:t>
      </w:r>
      <w:proofErr w:type="spellEnd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стека</w:t>
      </w:r>
      <w:proofErr w:type="spellEnd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дескриптором</w:t>
      </w:r>
      <w:proofErr w:type="spellEnd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стека</w:t>
      </w:r>
      <w:proofErr w:type="spellEnd"/>
    </w:p>
    <w:p w14:paraId="4E16A54C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ENABLE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>_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REAL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>_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MODE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>:                               ;Включим реальный режим</w:t>
      </w:r>
    </w:p>
    <w:p w14:paraId="55D04394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mov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eax</w:t>
      </w:r>
      <w:proofErr w:type="spellEnd"/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>,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cr</w:t>
      </w:r>
      <w:proofErr w:type="spellEnd"/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>0</w:t>
      </w:r>
    </w:p>
    <w:p w14:paraId="31BD5EFB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and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al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>,11111110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b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                        ;Обнулим 0 бит регистра 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cr</w:t>
      </w:r>
      <w:proofErr w:type="spellEnd"/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>0</w:t>
      </w:r>
    </w:p>
    <w:p w14:paraId="48F19155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mov cr0,eax                        </w:t>
      </w:r>
    </w:p>
    <w:p w14:paraId="76615506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db</w:t>
      </w:r>
      <w:proofErr w:type="spellEnd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 0EAH</w:t>
      </w:r>
    </w:p>
    <w:p w14:paraId="0F07BDA5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dw</w:t>
      </w:r>
      <w:proofErr w:type="spellEnd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 $+4</w:t>
      </w:r>
    </w:p>
    <w:p w14:paraId="37031D29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dw</w:t>
      </w:r>
      <w:proofErr w:type="spellEnd"/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CODE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>_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RM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                             ;Перезагрузим регистр кода</w:t>
      </w:r>
    </w:p>
    <w:p w14:paraId="0D828CE8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mov 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ax,STACK_A</w:t>
      </w:r>
      <w:proofErr w:type="spellEnd"/>
    </w:p>
    <w:p w14:paraId="6464600B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ss,ax</w:t>
      </w:r>
      <w:proofErr w:type="spellEnd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</w:t>
      </w:r>
    </w:p>
    <w:p w14:paraId="79C575F0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ax,DATA</w:t>
      </w:r>
      <w:proofErr w:type="spellEnd"/>
    </w:p>
    <w:p w14:paraId="274A6044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ds,ax</w:t>
      </w:r>
      <w:proofErr w:type="spellEnd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</w:t>
      </w:r>
    </w:p>
    <w:p w14:paraId="6B5BCFB7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es,ax</w:t>
      </w:r>
      <w:proofErr w:type="spellEnd"/>
    </w:p>
    <w:p w14:paraId="3C3C9678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lastRenderedPageBreak/>
        <w:t xml:space="preserve">    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xor</w:t>
      </w:r>
      <w:proofErr w:type="spellEnd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ax,ax</w:t>
      </w:r>
      <w:proofErr w:type="spellEnd"/>
    </w:p>
    <w:p w14:paraId="7B653E26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fs,ax</w:t>
      </w:r>
      <w:proofErr w:type="spellEnd"/>
    </w:p>
    <w:p w14:paraId="760E3FB9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gs,ax</w:t>
      </w:r>
      <w:proofErr w:type="spellEnd"/>
    </w:p>
    <w:p w14:paraId="1BAF893B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IDTR.LIMIT, 3FFH                </w:t>
      </w:r>
    </w:p>
    <w:p w14:paraId="38305B00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dword</w:t>
      </w:r>
      <w:proofErr w:type="spellEnd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ptr</w:t>
      </w:r>
      <w:proofErr w:type="spellEnd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 IDTR+2, 0            </w:t>
      </w:r>
    </w:p>
    <w:p w14:paraId="321FDC2D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lidt</w:t>
      </w:r>
      <w:proofErr w:type="spellEnd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fword</w:t>
      </w:r>
      <w:proofErr w:type="spellEnd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ptr</w:t>
      </w:r>
      <w:proofErr w:type="spellEnd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IDTR                 </w:t>
      </w:r>
    </w:p>
    <w:p w14:paraId="0B4E87A3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REPEAIR_MASK:                                   ;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Восстановить</w:t>
      </w:r>
      <w:proofErr w:type="spellEnd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маски</w:t>
      </w:r>
      <w:proofErr w:type="spellEnd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прерываний</w:t>
      </w:r>
      <w:proofErr w:type="spellEnd"/>
    </w:p>
    <w:p w14:paraId="5EB63129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al,INT_MASK_M</w:t>
      </w:r>
      <w:proofErr w:type="spellEnd"/>
    </w:p>
    <w:p w14:paraId="0E88CD89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   out 21h,al                                  ;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Ведущего</w:t>
      </w:r>
      <w:proofErr w:type="spellEnd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контроллера</w:t>
      </w:r>
      <w:proofErr w:type="spellEnd"/>
    </w:p>
    <w:p w14:paraId="3141B9DE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al,INT_MASK_S</w:t>
      </w:r>
      <w:proofErr w:type="spellEnd"/>
    </w:p>
    <w:p w14:paraId="41843CDC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   out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0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A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>1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h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>,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al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                             ;Ведомого контроллера</w:t>
      </w:r>
    </w:p>
    <w:p w14:paraId="091F9B24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ENABLE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>_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INTERRUPTS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>:                              ;Разрешить маскируемые и немаскируемые прерывания</w:t>
      </w:r>
    </w:p>
    <w:p w14:paraId="1C8F780A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in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al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>,70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h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ab/>
      </w:r>
    </w:p>
    <w:p w14:paraId="46FCE7CE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ab/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and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ab/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al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>,01111111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b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                        ;Установить 7 бит в 0 для разрешения немаскируемых прерываний</w:t>
      </w:r>
    </w:p>
    <w:p w14:paraId="6F55B14F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ab/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out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ab/>
        <w:t>70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h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>,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al</w:t>
      </w:r>
    </w:p>
    <w:p w14:paraId="45801DFB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nop</w:t>
      </w:r>
      <w:proofErr w:type="spellEnd"/>
    </w:p>
    <w:p w14:paraId="5F0B10CE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sti</w:t>
      </w:r>
      <w:proofErr w:type="spellEnd"/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                                     ;Разрешить маскируемые прерывания</w:t>
      </w:r>
    </w:p>
    <w:p w14:paraId="46909AE2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DISABLE_A20:                                    ;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Закрыть</w:t>
      </w:r>
      <w:proofErr w:type="spellEnd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вентиль</w:t>
      </w:r>
      <w:proofErr w:type="spellEnd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A20</w:t>
      </w:r>
    </w:p>
    <w:p w14:paraId="3492A718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   in  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al</w:t>
      </w:r>
      <w:proofErr w:type="spellEnd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,92h</w:t>
      </w:r>
    </w:p>
    <w:p w14:paraId="79211922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   and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al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>,11111101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b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                        ;Обнулить 1 бит - запретить линию 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A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>20</w:t>
      </w:r>
    </w:p>
    <w:p w14:paraId="05CE3041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out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92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h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, 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al</w:t>
      </w:r>
    </w:p>
    <w:p w14:paraId="521DEDAD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EXIT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>:                                           ;Выход из программы</w:t>
      </w:r>
    </w:p>
    <w:p w14:paraId="6133EB4D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mov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ax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>,3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h</w:t>
      </w:r>
    </w:p>
    <w:p w14:paraId="1FD6C091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int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10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H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                                 ;Очистить видео-режим    </w:t>
      </w:r>
    </w:p>
    <w:p w14:paraId="0CA63B1E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lea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dx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>,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MSG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>_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EXIT</w:t>
      </w:r>
    </w:p>
    <w:p w14:paraId="6036A977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mov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ah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>,9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h</w:t>
      </w:r>
    </w:p>
    <w:p w14:paraId="2C102395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int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21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h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                                 ;Вывести сообщение</w:t>
      </w:r>
    </w:p>
    <w:p w14:paraId="0231CD72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mov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ax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>,4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C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>00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h</w:t>
      </w:r>
    </w:p>
    <w:p w14:paraId="4BA33860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int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21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H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                                 ;Выход в 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dos</w:t>
      </w:r>
    </w:p>
    <w:p w14:paraId="4FB689ED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INPUT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proc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near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                             ;Процедура ввода время-нахождения в защищенном режиме </w:t>
      </w:r>
    </w:p>
    <w:p w14:paraId="28D62BC8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mov ah,0ah</w:t>
      </w:r>
    </w:p>
    <w:p w14:paraId="3B5A5399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xor</w:t>
      </w:r>
      <w:proofErr w:type="spellEnd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di,di</w:t>
      </w:r>
      <w:proofErr w:type="spellEnd"/>
    </w:p>
    <w:p w14:paraId="1345FA6A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dx,offset</w:t>
      </w:r>
      <w:proofErr w:type="spellEnd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ds:[INPUT_TIME]</w:t>
      </w:r>
    </w:p>
    <w:p w14:paraId="7EA46236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   int 21h</w:t>
      </w:r>
    </w:p>
    <w:p w14:paraId="0358AA2E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dl,0ah</w:t>
      </w:r>
    </w:p>
    <w:p w14:paraId="7B856439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ah,02</w:t>
      </w:r>
    </w:p>
    <w:p w14:paraId="4762E3C8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   int 21h </w:t>
      </w:r>
    </w:p>
    <w:p w14:paraId="37C939E9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</w:p>
    <w:p w14:paraId="3DBF79B5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si,offset</w:t>
      </w:r>
      <w:proofErr w:type="spellEnd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INPUT_TIME+2 </w:t>
      </w:r>
    </w:p>
    <w:p w14:paraId="75ACFB54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cmp</w:t>
      </w:r>
      <w:proofErr w:type="spellEnd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byte 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ptr</w:t>
      </w:r>
      <w:proofErr w:type="spellEnd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[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si</w:t>
      </w:r>
      <w:proofErr w:type="spellEnd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],"-" </w:t>
      </w:r>
    </w:p>
    <w:p w14:paraId="0832B8E9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jnz</w:t>
      </w:r>
      <w:proofErr w:type="spellEnd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ii1</w:t>
      </w:r>
    </w:p>
    <w:p w14:paraId="1CEC6BA2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di,1 </w:t>
      </w:r>
    </w:p>
    <w:p w14:paraId="34E9E70A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inc</w:t>
      </w:r>
      <w:proofErr w:type="spellEnd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si</w:t>
      </w:r>
      <w:proofErr w:type="spellEnd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  </w:t>
      </w:r>
    </w:p>
    <w:p w14:paraId="0C514586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II1:</w:t>
      </w:r>
    </w:p>
    <w:p w14:paraId="24E4E5D2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xor</w:t>
      </w:r>
      <w:proofErr w:type="spellEnd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ax,ax</w:t>
      </w:r>
      <w:proofErr w:type="spellEnd"/>
    </w:p>
    <w:p w14:paraId="7C516F58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bx,10  </w:t>
      </w:r>
    </w:p>
    <w:p w14:paraId="5B297CCD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lastRenderedPageBreak/>
        <w:t>II2:</w:t>
      </w:r>
    </w:p>
    <w:p w14:paraId="61A5ABCC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cl,[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si</w:t>
      </w:r>
      <w:proofErr w:type="spellEnd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]</w:t>
      </w:r>
    </w:p>
    <w:p w14:paraId="2BBC9D75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cmp</w:t>
      </w:r>
      <w:proofErr w:type="spellEnd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cl,0dh </w:t>
      </w:r>
    </w:p>
    <w:p w14:paraId="7DF15E01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jz</w:t>
      </w:r>
      <w:proofErr w:type="spellEnd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ii3</w:t>
      </w:r>
    </w:p>
    <w:p w14:paraId="2FB037A9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cmp</w:t>
      </w:r>
      <w:proofErr w:type="spellEnd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cl,'0' </w:t>
      </w:r>
    </w:p>
    <w:p w14:paraId="16542C6F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jl</w:t>
      </w:r>
      <w:proofErr w:type="spellEnd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er</w:t>
      </w:r>
      <w:proofErr w:type="spellEnd"/>
    </w:p>
    <w:p w14:paraId="3639503A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cmp</w:t>
      </w:r>
      <w:proofErr w:type="spellEnd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cl,'9' </w:t>
      </w:r>
    </w:p>
    <w:p w14:paraId="4FC799DC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   ja 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er</w:t>
      </w:r>
      <w:proofErr w:type="spellEnd"/>
    </w:p>
    <w:p w14:paraId="37667021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</w:p>
    <w:p w14:paraId="6FE86858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   sub cl,'0' </w:t>
      </w:r>
    </w:p>
    <w:p w14:paraId="41F7E750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mul</w:t>
      </w:r>
      <w:proofErr w:type="spellEnd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bx     </w:t>
      </w:r>
    </w:p>
    <w:p w14:paraId="5E71BEE7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   add 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ax,cx</w:t>
      </w:r>
      <w:proofErr w:type="spellEnd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 </w:t>
      </w:r>
    </w:p>
    <w:p w14:paraId="4CB591C3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inc</w:t>
      </w:r>
      <w:proofErr w:type="spellEnd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si</w:t>
      </w:r>
      <w:proofErr w:type="spellEnd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    </w:t>
      </w:r>
    </w:p>
    <w:p w14:paraId="6CA5CA9E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jmp</w:t>
      </w:r>
      <w:proofErr w:type="spellEnd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ii2    </w:t>
      </w:r>
    </w:p>
    <w:p w14:paraId="2F5AF501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ER:   </w:t>
      </w:r>
    </w:p>
    <w:p w14:paraId="4F75E687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dx, offset MSG_ERROR</w:t>
      </w:r>
    </w:p>
    <w:p w14:paraId="7919A799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ah,09</w:t>
      </w:r>
    </w:p>
    <w:p w14:paraId="683FA1A0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   int 21h</w:t>
      </w:r>
    </w:p>
    <w:p w14:paraId="6C285981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   int 20h</w:t>
      </w:r>
    </w:p>
    <w:p w14:paraId="62FE96A8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II3:</w:t>
      </w:r>
    </w:p>
    <w:p w14:paraId="5BE6A157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   ret</w:t>
      </w:r>
    </w:p>
    <w:p w14:paraId="39C87F8A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INPUT 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endp</w:t>
      </w:r>
      <w:proofErr w:type="spellEnd"/>
    </w:p>
    <w:p w14:paraId="5BD1B16A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SIZE_CODE_RM    = ($ - CODE_RM_BEGIN)           ;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Лимит</w:t>
      </w:r>
      <w:proofErr w:type="spellEnd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сегмента</w:t>
      </w:r>
      <w:proofErr w:type="spellEnd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кода</w:t>
      </w:r>
      <w:proofErr w:type="spellEnd"/>
    </w:p>
    <w:p w14:paraId="16901902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CODE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>_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RM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ends</w:t>
      </w:r>
    </w:p>
    <w:p w14:paraId="311C31FA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>;Сегмент кода реального режима</w:t>
      </w:r>
    </w:p>
    <w:p w14:paraId="21B60BE7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CODE_PM  segment para use32</w:t>
      </w:r>
    </w:p>
    <w:p w14:paraId="5FF36CB7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CODE_PM_BEGIN   = $</w:t>
      </w:r>
    </w:p>
    <w:p w14:paraId="189E937B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   assume 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cs:CODE_PM,ds:DATA,es:DATA</w:t>
      </w:r>
      <w:proofErr w:type="spellEnd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;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Указание</w:t>
      </w:r>
      <w:proofErr w:type="spellEnd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сегментов</w:t>
      </w:r>
      <w:proofErr w:type="spellEnd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для</w:t>
      </w:r>
      <w:proofErr w:type="spellEnd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компиляции</w:t>
      </w:r>
      <w:proofErr w:type="spellEnd"/>
    </w:p>
    <w:p w14:paraId="168C97D9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ENTER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>_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PM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>:                                       ;Точка входа в защищенный режим</w:t>
      </w:r>
    </w:p>
    <w:p w14:paraId="2AAA2238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call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CLRSCR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                             ;Процедура очистки экрана</w:t>
      </w:r>
    </w:p>
    <w:p w14:paraId="5BEF95A2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xor</w:t>
      </w:r>
      <w:proofErr w:type="spellEnd"/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edi</w:t>
      </w:r>
      <w:proofErr w:type="spellEnd"/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>,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edi</w:t>
      </w:r>
      <w:proofErr w:type="spellEnd"/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                            ;В 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edi</w:t>
      </w:r>
      <w:proofErr w:type="spellEnd"/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смещение на экране</w:t>
      </w:r>
    </w:p>
    <w:p w14:paraId="114C5925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lea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esi</w:t>
      </w:r>
      <w:proofErr w:type="spellEnd"/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>,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MSG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>_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HELLO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>_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PM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                   ;В 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esi</w:t>
      </w:r>
      <w:proofErr w:type="spellEnd"/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адрес буфера</w:t>
      </w:r>
    </w:p>
    <w:p w14:paraId="3904AC7F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call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BUFFER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>_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OUTPUT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                      ;Вывести строку-приветствие в защищенном режиме</w:t>
      </w:r>
    </w:p>
    <w:p w14:paraId="035A45A1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add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edi</w:t>
      </w:r>
      <w:proofErr w:type="spellEnd"/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>,160                                ;Перевести курсор на следующую строку</w:t>
      </w:r>
    </w:p>
    <w:p w14:paraId="392DDB86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lea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esi</w:t>
      </w:r>
      <w:proofErr w:type="spellEnd"/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>,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MSG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>_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KEYBOARD</w:t>
      </w:r>
    </w:p>
    <w:p w14:paraId="2F4B79B3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call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BUFFER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>_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OUTPUT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                      ;Вывести поле для вывода скан-кода клавиатуры</w:t>
      </w:r>
    </w:p>
    <w:p w14:paraId="7D888F95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mov edi,320</w:t>
      </w:r>
    </w:p>
    <w:p w14:paraId="7AF932DF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   lea 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esi,MSG_TIME</w:t>
      </w:r>
      <w:proofErr w:type="spellEnd"/>
    </w:p>
    <w:p w14:paraId="45219D02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   call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BUFFER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>_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OUTPUT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                      ;Вывести поле для вывода время</w:t>
      </w:r>
    </w:p>
    <w:p w14:paraId="35912347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mov edi,480</w:t>
      </w:r>
    </w:p>
    <w:p w14:paraId="1C03348F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   lea 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esi,MSG_COUNT</w:t>
      </w:r>
      <w:proofErr w:type="spellEnd"/>
    </w:p>
    <w:p w14:paraId="42041CA7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   call BUFFER_OUTPUT</w:t>
      </w:r>
    </w:p>
    <w:p w14:paraId="32CC102E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DS:[COUNT],0</w:t>
      </w:r>
    </w:p>
    <w:p w14:paraId="5995828F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lastRenderedPageBreak/>
        <w:t>WAITING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>_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ESC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>:                                    ;Ожидание нажатия кнопки выхода из защищенного режима</w:t>
      </w:r>
    </w:p>
    <w:p w14:paraId="57BE9D96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jmp</w:t>
      </w:r>
      <w:proofErr w:type="spellEnd"/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WAITING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>_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ESC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                        ;Если был нажат не 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ESC</w:t>
      </w:r>
    </w:p>
    <w:p w14:paraId="46B06413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EXIT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>_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PM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:                                        ;Точка выхода из 32-битного сегмента кода    </w:t>
      </w:r>
    </w:p>
    <w:p w14:paraId="77FC0BE9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db</w:t>
      </w:r>
      <w:proofErr w:type="spellEnd"/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66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H</w:t>
      </w:r>
    </w:p>
    <w:p w14:paraId="1B61CFC6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retf</w:t>
      </w:r>
      <w:proofErr w:type="spellEnd"/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                                    ;Переход в 16-битный сегмент кода</w:t>
      </w:r>
    </w:p>
    <w:p w14:paraId="126CA896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EXIT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>_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FROM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>_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INTERRUPT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>:                            ;Точка выхода для выхода напрямую из обработчика прерываний</w:t>
      </w:r>
    </w:p>
    <w:p w14:paraId="6D8C4B2C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popad</w:t>
      </w:r>
      <w:proofErr w:type="spellEnd"/>
    </w:p>
    <w:p w14:paraId="3A2CB82B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pop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es</w:t>
      </w:r>
    </w:p>
    <w:p w14:paraId="60A213B9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pop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ds</w:t>
      </w:r>
    </w:p>
    <w:p w14:paraId="44DB92B3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pop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eax</w:t>
      </w:r>
      <w:proofErr w:type="spellEnd"/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                                 ;Снять со стека старый 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EIP</w:t>
      </w:r>
    </w:p>
    <w:p w14:paraId="3697A57C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pop eax                                     ;CS  </w:t>
      </w:r>
    </w:p>
    <w:p w14:paraId="72B45252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   pop 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eax</w:t>
      </w:r>
      <w:proofErr w:type="spellEnd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          ;И EFLAGS</w:t>
      </w:r>
    </w:p>
    <w:p w14:paraId="0AC7108C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sti</w:t>
      </w:r>
      <w:proofErr w:type="spellEnd"/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                                     ;Обязательно, без этого обработка аппаратных прерываний отключена</w:t>
      </w:r>
    </w:p>
    <w:p w14:paraId="11D28EF9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db</w:t>
      </w:r>
      <w:proofErr w:type="spellEnd"/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66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H</w:t>
      </w:r>
    </w:p>
    <w:p w14:paraId="55C39E34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retf</w:t>
      </w:r>
      <w:proofErr w:type="spellEnd"/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                                    ;Переход в 16-битный сегмент кода    </w:t>
      </w:r>
    </w:p>
    <w:p w14:paraId="4C991020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WORD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>_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TO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>_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DEC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proc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near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                       ;Процедура перевода слова в строку</w:t>
      </w:r>
    </w:p>
    <w:p w14:paraId="270C704C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pushad</w:t>
      </w:r>
      <w:proofErr w:type="spellEnd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</w:p>
    <w:p w14:paraId="233CD0D4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movzx</w:t>
      </w:r>
      <w:proofErr w:type="spellEnd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eax,ax</w:t>
      </w:r>
      <w:proofErr w:type="spellEnd"/>
    </w:p>
    <w:p w14:paraId="6F2417D9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xor</w:t>
      </w:r>
      <w:proofErr w:type="spellEnd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cx,cx</w:t>
      </w:r>
      <w:proofErr w:type="spellEnd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</w:t>
      </w:r>
    </w:p>
    <w:p w14:paraId="56B3E0EF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bx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,10              </w:t>
      </w:r>
    </w:p>
    <w:p w14:paraId="4DC90977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LOOP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1:                                          ;Цикл по извлечению цифры             </w:t>
      </w:r>
    </w:p>
    <w:p w14:paraId="347CEF80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xor</w:t>
      </w:r>
      <w:proofErr w:type="spellEnd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dx,dx</w:t>
      </w:r>
      <w:proofErr w:type="spellEnd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</w:t>
      </w:r>
    </w:p>
    <w:p w14:paraId="37FCD01A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   div bx                 </w:t>
      </w:r>
    </w:p>
    <w:p w14:paraId="78C83DAC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   add dl,'0'             </w:t>
      </w:r>
    </w:p>
    <w:p w14:paraId="34F2F395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   push dx                </w:t>
      </w:r>
    </w:p>
    <w:p w14:paraId="67777DF5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inc</w:t>
      </w:r>
      <w:proofErr w:type="spellEnd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cx                 </w:t>
      </w:r>
    </w:p>
    <w:p w14:paraId="6E28103E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   test 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ax,ax</w:t>
      </w:r>
      <w:proofErr w:type="spellEnd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</w:t>
      </w:r>
    </w:p>
    <w:p w14:paraId="12041E7A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jnz</w:t>
      </w:r>
      <w:proofErr w:type="spellEnd"/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LOOP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1          </w:t>
      </w:r>
    </w:p>
    <w:p w14:paraId="4311DCDA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LOOP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2:                                          ;Цикл по заполнению буфера                 </w:t>
      </w:r>
    </w:p>
    <w:p w14:paraId="1F526952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pop dx                 </w:t>
      </w:r>
    </w:p>
    <w:p w14:paraId="379F2543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[di],dl            </w:t>
      </w:r>
    </w:p>
    <w:p w14:paraId="6F655733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inc</w:t>
      </w:r>
      <w:proofErr w:type="spellEnd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di                 </w:t>
      </w:r>
    </w:p>
    <w:p w14:paraId="1DCF33E5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   loop LOOP2         </w:t>
      </w:r>
    </w:p>
    <w:p w14:paraId="31068F1D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popad</w:t>
      </w:r>
      <w:proofErr w:type="spellEnd"/>
    </w:p>
    <w:p w14:paraId="63AD2AD8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   ret</w:t>
      </w:r>
    </w:p>
    <w:p w14:paraId="05517C1C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WORD_TO_DEC 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endp</w:t>
      </w:r>
      <w:proofErr w:type="spellEnd"/>
    </w:p>
    <w:p w14:paraId="2212F745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DIGIT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>_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TO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>_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HEX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proc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near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                      ;Процедура перевода цифры в 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>шеснадцатеричный</w:t>
      </w:r>
      <w:proofErr w:type="spellEnd"/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вид</w:t>
      </w:r>
    </w:p>
    <w:p w14:paraId="4CA4D547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add al,'0'            </w:t>
      </w:r>
    </w:p>
    <w:p w14:paraId="6A96DC02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cmp</w:t>
      </w:r>
      <w:proofErr w:type="spellEnd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al,'9'            </w:t>
      </w:r>
    </w:p>
    <w:p w14:paraId="3883230D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jle</w:t>
      </w:r>
      <w:proofErr w:type="spellEnd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DTH_END           </w:t>
      </w:r>
    </w:p>
    <w:p w14:paraId="19E479E6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   add al,7              </w:t>
      </w:r>
    </w:p>
    <w:p w14:paraId="6D252DAA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lastRenderedPageBreak/>
        <w:t>DTH_END:</w:t>
      </w:r>
    </w:p>
    <w:p w14:paraId="4655CD0A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   ret        </w:t>
      </w:r>
    </w:p>
    <w:p w14:paraId="64A7E341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DIGIT_TO_HEX 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endp</w:t>
      </w:r>
      <w:proofErr w:type="spellEnd"/>
    </w:p>
    <w:p w14:paraId="17C620AA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BYTE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>_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TO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>_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HEX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proc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near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                       ;Процедура перевода числа в 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>шеснадцатеричный</w:t>
      </w:r>
      <w:proofErr w:type="spellEnd"/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вид</w:t>
      </w:r>
    </w:p>
    <w:p w14:paraId="26DFCA63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push ax</w:t>
      </w:r>
    </w:p>
    <w:p w14:paraId="72640D61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ah,al</w:t>
      </w:r>
      <w:proofErr w:type="spellEnd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</w:t>
      </w:r>
    </w:p>
    <w:p w14:paraId="03624524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shr</w:t>
      </w:r>
      <w:proofErr w:type="spellEnd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al,4              </w:t>
      </w:r>
    </w:p>
    <w:p w14:paraId="6C033624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   call DIGIT_TO_HEX     </w:t>
      </w:r>
    </w:p>
    <w:p w14:paraId="5240E888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[di],al           </w:t>
      </w:r>
    </w:p>
    <w:p w14:paraId="1F258126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inc</w:t>
      </w:r>
      <w:proofErr w:type="spellEnd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di                </w:t>
      </w:r>
    </w:p>
    <w:p w14:paraId="7CD85D2D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al,ah</w:t>
      </w:r>
      <w:proofErr w:type="spellEnd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</w:t>
      </w:r>
    </w:p>
    <w:p w14:paraId="137B8767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   and al,0Fh            </w:t>
      </w:r>
    </w:p>
    <w:p w14:paraId="05063E3B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   call DIGIT_TO_HEX     </w:t>
      </w:r>
    </w:p>
    <w:p w14:paraId="5B8E1FAB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[di],al           </w:t>
      </w:r>
    </w:p>
    <w:p w14:paraId="7661D2D6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inc</w:t>
      </w:r>
      <w:proofErr w:type="spellEnd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di                </w:t>
      </w:r>
    </w:p>
    <w:p w14:paraId="21E25547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   pop ax</w:t>
      </w:r>
    </w:p>
    <w:p w14:paraId="02EE5040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   ret    </w:t>
      </w:r>
    </w:p>
    <w:p w14:paraId="0B89575C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BYTE_TO_HEX 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endp</w:t>
      </w:r>
      <w:proofErr w:type="spellEnd"/>
    </w:p>
    <w:p w14:paraId="2EE90911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M = 0                           </w:t>
      </w:r>
    </w:p>
    <w:p w14:paraId="3D0D94D4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IRPC N, 0123456789ABCDEF</w:t>
      </w:r>
    </w:p>
    <w:p w14:paraId="4D13546E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EXC_0&amp;N label word                              ;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Обработчики</w:t>
      </w:r>
      <w:proofErr w:type="spellEnd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исключений</w:t>
      </w:r>
      <w:proofErr w:type="spellEnd"/>
    </w:p>
    <w:p w14:paraId="799AE629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   cli </w:t>
      </w:r>
    </w:p>
    <w:p w14:paraId="467CA9CE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jmp</w:t>
      </w:r>
      <w:proofErr w:type="spellEnd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EXC_HANDLER</w:t>
      </w:r>
    </w:p>
    <w:p w14:paraId="378B27DE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proofErr w:type="spellStart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endm</w:t>
      </w:r>
      <w:proofErr w:type="spellEnd"/>
    </w:p>
    <w:p w14:paraId="708535EE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M = 010H</w:t>
      </w:r>
    </w:p>
    <w:p w14:paraId="4172D3D6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IRPC N, 0123456789ABCDEF                        ;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Обработчики</w:t>
      </w:r>
      <w:proofErr w:type="spellEnd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исключений</w:t>
      </w:r>
      <w:proofErr w:type="spellEnd"/>
    </w:p>
    <w:p w14:paraId="6D3593A1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EXC_1&amp;N label word                          </w:t>
      </w:r>
    </w:p>
    <w:p w14:paraId="3B6D6DFE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   cli</w:t>
      </w:r>
    </w:p>
    <w:p w14:paraId="70216F54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jmp</w:t>
      </w:r>
      <w:proofErr w:type="spellEnd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EXC_HANDLER</w:t>
      </w:r>
    </w:p>
    <w:p w14:paraId="4DB8E359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proofErr w:type="spellStart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endm</w:t>
      </w:r>
      <w:proofErr w:type="spellEnd"/>
    </w:p>
    <w:p w14:paraId="48F6B4A8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EXC_HANDLER proc near                           ;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Процедура</w:t>
      </w:r>
      <w:proofErr w:type="spellEnd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вывода</w:t>
      </w:r>
      <w:proofErr w:type="spellEnd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обработки</w:t>
      </w:r>
      <w:proofErr w:type="spellEnd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исключений</w:t>
      </w:r>
      <w:proofErr w:type="spellEnd"/>
    </w:p>
    <w:p w14:paraId="3B7D7D61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   call CLRSCR                                 ;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Очистка</w:t>
      </w:r>
      <w:proofErr w:type="spellEnd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экрана</w:t>
      </w:r>
      <w:proofErr w:type="spellEnd"/>
    </w:p>
    <w:p w14:paraId="583FBEBD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   lea  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esi</w:t>
      </w:r>
      <w:proofErr w:type="spellEnd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, MSG_EXC</w:t>
      </w:r>
    </w:p>
    <w:p w14:paraId="208543F6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edi</w:t>
      </w:r>
      <w:proofErr w:type="spellEnd"/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>, 40*2</w:t>
      </w:r>
    </w:p>
    <w:p w14:paraId="338CEC0A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call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BUFFER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>_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OUTPUT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                      ;Вывод предупреждения</w:t>
      </w:r>
    </w:p>
    <w:p w14:paraId="404813E6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pop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eax</w:t>
      </w:r>
      <w:proofErr w:type="spellEnd"/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                                 ;Снять со стека старый 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EIP</w:t>
      </w:r>
    </w:p>
    <w:p w14:paraId="28303759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pop 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eax</w:t>
      </w:r>
      <w:proofErr w:type="spellEnd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          ;CS  </w:t>
      </w:r>
    </w:p>
    <w:p w14:paraId="5CC80E2C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   pop 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eax</w:t>
      </w:r>
      <w:proofErr w:type="spellEnd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          ;И EFLAGS</w:t>
      </w:r>
    </w:p>
    <w:p w14:paraId="01D49AB6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sti</w:t>
      </w:r>
      <w:proofErr w:type="spellEnd"/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                                     ;Обязательно, без этого обработка аппаратных прерываний отключена</w:t>
      </w:r>
    </w:p>
    <w:p w14:paraId="543FDABC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db</w:t>
      </w:r>
      <w:proofErr w:type="spellEnd"/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66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H</w:t>
      </w:r>
    </w:p>
    <w:p w14:paraId="30B734FE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retf</w:t>
      </w:r>
      <w:proofErr w:type="spellEnd"/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                                    ;Переход в 16-битный сегмент кода    </w:t>
      </w:r>
    </w:p>
    <w:p w14:paraId="7F78C4D1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EXC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>_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HANDLER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 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ENDP</w:t>
      </w:r>
    </w:p>
    <w:p w14:paraId="5723903E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DUMMY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>_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IRQ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>_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MASTER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proc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near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                  ;Заглушка для аппаратных прерываний ведущего контроллера</w:t>
      </w:r>
    </w:p>
    <w:p w14:paraId="0A61805B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push eax</w:t>
      </w:r>
    </w:p>
    <w:p w14:paraId="5985D0C3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 al,20h</w:t>
      </w:r>
    </w:p>
    <w:p w14:paraId="7DA6C165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   out  20h,al</w:t>
      </w:r>
    </w:p>
    <w:p w14:paraId="015649DD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lastRenderedPageBreak/>
        <w:t xml:space="preserve">    pop  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eax</w:t>
      </w:r>
      <w:proofErr w:type="spellEnd"/>
    </w:p>
    <w:p w14:paraId="665C54A9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iretd</w:t>
      </w:r>
      <w:proofErr w:type="spellEnd"/>
    </w:p>
    <w:p w14:paraId="7F28CC21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DUMMY_IRQ_MASTER 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endp</w:t>
      </w:r>
      <w:proofErr w:type="spellEnd"/>
    </w:p>
    <w:p w14:paraId="5B2C1981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DUMMY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>_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IRQ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>_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SLAVE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proc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near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                  ;Заглушка для аппаратных прерываний ведомого контроллера</w:t>
      </w:r>
    </w:p>
    <w:p w14:paraId="45DB4C18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push eax</w:t>
      </w:r>
    </w:p>
    <w:p w14:paraId="09031395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 al,20h</w:t>
      </w:r>
    </w:p>
    <w:p w14:paraId="5612ECF5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   out  20h,al</w:t>
      </w:r>
    </w:p>
    <w:p w14:paraId="2F1944D4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   out  0A0h,al</w:t>
      </w:r>
    </w:p>
    <w:p w14:paraId="777239FA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   pop  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eax</w:t>
      </w:r>
      <w:proofErr w:type="spellEnd"/>
    </w:p>
    <w:p w14:paraId="7427182A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iretd</w:t>
      </w:r>
      <w:proofErr w:type="spellEnd"/>
    </w:p>
    <w:p w14:paraId="1AD6F646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DUMMY_IRQ_SLAVE  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endp</w:t>
      </w:r>
      <w:proofErr w:type="spellEnd"/>
    </w:p>
    <w:p w14:paraId="43B2AE60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TIMER_HANDLER proc near                         ;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Обработчик</w:t>
      </w:r>
      <w:proofErr w:type="spellEnd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прерываний</w:t>
      </w:r>
      <w:proofErr w:type="spellEnd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системного</w:t>
      </w:r>
      <w:proofErr w:type="spellEnd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таймера</w:t>
      </w:r>
      <w:proofErr w:type="spellEnd"/>
    </w:p>
    <w:p w14:paraId="38D875A3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   push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ds</w:t>
      </w:r>
    </w:p>
    <w:p w14:paraId="6325C31B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push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es</w:t>
      </w:r>
    </w:p>
    <w:p w14:paraId="3ABADB4B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pushad</w:t>
      </w:r>
      <w:proofErr w:type="spellEnd"/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                                  ;Занести в стек расширенные регистры общего назначения </w:t>
      </w:r>
    </w:p>
    <w:p w14:paraId="2D7BA915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mov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ax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>,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DATA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>_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DESC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                       ;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>Переинициализировать</w:t>
      </w:r>
      <w:proofErr w:type="spellEnd"/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сегментные регистры</w:t>
      </w:r>
    </w:p>
    <w:p w14:paraId="7C12667D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mov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ds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>,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ax</w:t>
      </w:r>
    </w:p>
    <w:p w14:paraId="68F2BDC6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inc</w:t>
      </w:r>
      <w:proofErr w:type="spellEnd"/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ds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>:[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COUNT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>]                             ;Увеличить значение счетчика</w:t>
      </w:r>
    </w:p>
    <w:p w14:paraId="43673237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lea  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edi,ds</w:t>
      </w:r>
      <w:proofErr w:type="spellEnd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:[BUFFER_COUNT]</w:t>
      </w:r>
    </w:p>
    <w:p w14:paraId="68FE4749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 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ax,ds</w:t>
      </w:r>
      <w:proofErr w:type="spellEnd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:[COUNT]</w:t>
      </w:r>
    </w:p>
    <w:p w14:paraId="7E01BD84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   call WORD_TO_DEC                            ;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Преобразовать</w:t>
      </w:r>
      <w:proofErr w:type="spellEnd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счётчик</w:t>
      </w:r>
      <w:proofErr w:type="spellEnd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в 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строку</w:t>
      </w:r>
      <w:proofErr w:type="spellEnd"/>
    </w:p>
    <w:p w14:paraId="23D076C7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 edi,538</w:t>
      </w:r>
    </w:p>
    <w:p w14:paraId="0F6973A8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   lea  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esi,BUFFER_COUNT</w:t>
      </w:r>
      <w:proofErr w:type="spellEnd"/>
    </w:p>
    <w:p w14:paraId="5B86B2D2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   call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BUFFER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>_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OUTPUT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                      ;Вывести значение счетчика</w:t>
      </w:r>
    </w:p>
    <w:p w14:paraId="5987045E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SHOW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>_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TIMER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>:</w:t>
      </w:r>
    </w:p>
    <w:p w14:paraId="2BBF8170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mov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al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>,0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h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                              ;Выбрать регистр секунд 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cmos</w:t>
      </w:r>
      <w:proofErr w:type="spellEnd"/>
    </w:p>
    <w:p w14:paraId="6CD55FC1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out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70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h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>,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al</w:t>
      </w:r>
    </w:p>
    <w:p w14:paraId="50C7668C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in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al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>,71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h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                             ;Прочитать значение секунд</w:t>
      </w:r>
    </w:p>
    <w:p w14:paraId="0CB5F762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cmp</w:t>
      </w:r>
      <w:proofErr w:type="spellEnd"/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al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>,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ds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>:[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SECOND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>]                         ;Если секунда та же самая</w:t>
      </w:r>
    </w:p>
    <w:p w14:paraId="3BE01B01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je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SKIP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>_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SECOND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                        ;То пропустить вывод</w:t>
      </w:r>
    </w:p>
    <w:p w14:paraId="1F78DC3E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mov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ds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>:[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SECOND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>],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al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                     ;Иначе записать значение новой секунды</w:t>
      </w:r>
    </w:p>
    <w:p w14:paraId="7AA5F90E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mov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al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>,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ds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>:[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TIME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>]                           ;Получить значение оставшегося время</w:t>
      </w:r>
    </w:p>
    <w:p w14:paraId="4C5099AD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cmp</w:t>
      </w:r>
      <w:proofErr w:type="spellEnd"/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ds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>:[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TIME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>],0                            ;Если время подошло к концу</w:t>
      </w:r>
    </w:p>
    <w:p w14:paraId="4B246AF9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je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DISABLE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>_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PM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                         ;То на выход из защищенного режима</w:t>
      </w:r>
    </w:p>
    <w:p w14:paraId="4F28A63A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xor</w:t>
      </w:r>
      <w:proofErr w:type="spellEnd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 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ah,ah</w:t>
      </w:r>
      <w:proofErr w:type="spellEnd"/>
    </w:p>
    <w:p w14:paraId="657DDBC1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   lea  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edi,ds</w:t>
      </w:r>
      <w:proofErr w:type="spellEnd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:[BUFFER_TIME]                   </w:t>
      </w:r>
    </w:p>
    <w:p w14:paraId="28646F67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   call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WORD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>_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TO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>_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DEC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                        ;Преобразовать его в строку</w:t>
      </w:r>
    </w:p>
    <w:p w14:paraId="301298A9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lastRenderedPageBreak/>
        <w:t xml:space="preserve">    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mov  edi,422</w:t>
      </w:r>
    </w:p>
    <w:p w14:paraId="547767DB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   lea  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esi,BUFFER_TIME</w:t>
      </w:r>
      <w:proofErr w:type="spellEnd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</w:t>
      </w:r>
    </w:p>
    <w:p w14:paraId="03D81BF2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   call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BUFFER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>_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OUTPUT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                      ;Вывести значение оставшегося время</w:t>
      </w:r>
    </w:p>
    <w:p w14:paraId="14B4CF29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dec</w:t>
      </w:r>
      <w:proofErr w:type="spellEnd"/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ds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>:[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TIME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>]                              ;Уменьшить значение оставшегося времени</w:t>
      </w:r>
    </w:p>
    <w:p w14:paraId="777C0CDE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lea  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esi,BUFFER_TIME</w:t>
      </w:r>
      <w:proofErr w:type="spellEnd"/>
    </w:p>
    <w:p w14:paraId="6D068A98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   call BUFFER_CLEAR                           ;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Очистка</w:t>
      </w:r>
      <w:proofErr w:type="spellEnd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буфера</w:t>
      </w:r>
      <w:proofErr w:type="spellEnd"/>
    </w:p>
    <w:p w14:paraId="2EFFE36E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jmp</w:t>
      </w:r>
      <w:proofErr w:type="spellEnd"/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SKIP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>_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SECOND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                        ;На выход из обработки время</w:t>
      </w:r>
    </w:p>
    <w:p w14:paraId="29C4B054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DISABLE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>_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PM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>:                                     ;Выход из защищенного режима</w:t>
      </w:r>
    </w:p>
    <w:p w14:paraId="79AD5749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mov  al,20h</w:t>
      </w:r>
    </w:p>
    <w:p w14:paraId="09FA8462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   out  20h,al</w:t>
      </w:r>
    </w:p>
    <w:p w14:paraId="6AB556A0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db</w:t>
      </w:r>
      <w:proofErr w:type="spellEnd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0eah                                     ;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Дальний</w:t>
      </w:r>
      <w:proofErr w:type="spellEnd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jmp</w:t>
      </w:r>
      <w:proofErr w:type="spellEnd"/>
    </w:p>
    <w:p w14:paraId="49C92CB7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   dd OFFSET EXIT_FROM_INTERRUPT               ;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На</w:t>
      </w:r>
      <w:proofErr w:type="spellEnd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метку</w:t>
      </w:r>
      <w:proofErr w:type="spellEnd"/>
    </w:p>
    <w:p w14:paraId="45C5343C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dw</w:t>
      </w:r>
      <w:proofErr w:type="spellEnd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CODE_PM_DESC                             ;В 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сегменте</w:t>
      </w:r>
      <w:proofErr w:type="spellEnd"/>
    </w:p>
    <w:p w14:paraId="3971ADC6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SKIP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>_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SECOND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:                                    ;Секунда та же, не надо производить никаких действий    </w:t>
      </w:r>
    </w:p>
    <w:p w14:paraId="592465D0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mov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al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>,20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h</w:t>
      </w:r>
    </w:p>
    <w:p w14:paraId="6462B114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out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20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h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>,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al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                             ;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>Отпарвка</w:t>
      </w:r>
      <w:proofErr w:type="spellEnd"/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сигнала контроллеру прерываний</w:t>
      </w:r>
    </w:p>
    <w:p w14:paraId="39304846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popad</w:t>
      </w:r>
      <w:proofErr w:type="spellEnd"/>
    </w:p>
    <w:p w14:paraId="0C517083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   pop es</w:t>
      </w:r>
    </w:p>
    <w:p w14:paraId="2B560538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   pop ds</w:t>
      </w:r>
    </w:p>
    <w:p w14:paraId="1E12EE97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iretd</w:t>
      </w:r>
      <w:proofErr w:type="spellEnd"/>
    </w:p>
    <w:p w14:paraId="5757E800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TIMER_HANDLER 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endp</w:t>
      </w:r>
      <w:proofErr w:type="spellEnd"/>
    </w:p>
    <w:p w14:paraId="626C3D56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KEYBOARD_HANDLER proc near                      ;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Обработчик</w:t>
      </w:r>
      <w:proofErr w:type="spellEnd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прерывания</w:t>
      </w:r>
      <w:proofErr w:type="spellEnd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клавиатуры</w:t>
      </w:r>
      <w:proofErr w:type="spellEnd"/>
    </w:p>
    <w:p w14:paraId="6D79F750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   push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ds</w:t>
      </w:r>
    </w:p>
    <w:p w14:paraId="7B11A78D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push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es</w:t>
      </w:r>
    </w:p>
    <w:p w14:paraId="6F55D736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pushad</w:t>
      </w:r>
      <w:proofErr w:type="spellEnd"/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                                  ;Сохранить расширенные регистры общего назначения</w:t>
      </w:r>
    </w:p>
    <w:p w14:paraId="4B2E30B9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in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al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>,60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h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                             ;Считать скан код последней нажатой клавиши                                ;</w:t>
      </w:r>
    </w:p>
    <w:p w14:paraId="460FF7A8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cmp</w:t>
      </w:r>
      <w:proofErr w:type="spellEnd"/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al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>,1                                   ;Если был нажат '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ESC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>'</w:t>
      </w:r>
    </w:p>
    <w:p w14:paraId="6D9CC8B0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je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KEYBOARD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>_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EXIT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                      ;Тогда на выход из защищенного режима   </w:t>
      </w:r>
    </w:p>
    <w:p w14:paraId="32CBEDEB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mov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ds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>:[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KEY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>_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SCAN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>_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CODE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>],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al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              ;Записать его в память</w:t>
      </w:r>
    </w:p>
    <w:p w14:paraId="54730C17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lea  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edi,ds</w:t>
      </w:r>
      <w:proofErr w:type="spellEnd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:[BUFFER_SCAN_CODE]</w:t>
      </w:r>
    </w:p>
    <w:p w14:paraId="5CA39F47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 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al,ds</w:t>
      </w:r>
      <w:proofErr w:type="spellEnd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:[KEY_SCAN_CODE]</w:t>
      </w:r>
    </w:p>
    <w:p w14:paraId="0C22473B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xor</w:t>
      </w:r>
      <w:proofErr w:type="spellEnd"/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ah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>,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ah</w:t>
      </w:r>
    </w:p>
    <w:p w14:paraId="1A134D25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call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BYTE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>_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TO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>_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HEX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                        ;Преобразовать скан-код в строку</w:t>
      </w:r>
    </w:p>
    <w:p w14:paraId="71834C72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mov  edi,200</w:t>
      </w:r>
    </w:p>
    <w:p w14:paraId="5518A09B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   lea  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esi,BUFFER_SCAN_CODE</w:t>
      </w:r>
      <w:proofErr w:type="spellEnd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</w:t>
      </w:r>
    </w:p>
    <w:p w14:paraId="2CD6496E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   call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BUFFER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>_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OUTPUT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                      ;Вывести строку со скан-кодом</w:t>
      </w:r>
    </w:p>
    <w:p w14:paraId="33CBC2C0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jmp</w:t>
      </w:r>
      <w:proofErr w:type="spellEnd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 KEYBOARD_RETURN  </w:t>
      </w:r>
    </w:p>
    <w:p w14:paraId="2AFB05A9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KEYBOARD_EXIT:</w:t>
      </w:r>
    </w:p>
    <w:p w14:paraId="7B14E9ED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 al,20h</w:t>
      </w:r>
    </w:p>
    <w:p w14:paraId="6C5F1883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   out  20h,al</w:t>
      </w:r>
    </w:p>
    <w:p w14:paraId="173C5DB1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lastRenderedPageBreak/>
        <w:t xml:space="preserve">    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db</w:t>
      </w:r>
      <w:proofErr w:type="spellEnd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0eah</w:t>
      </w:r>
    </w:p>
    <w:p w14:paraId="01E30BC6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   dd OFFSET EXIT_FROM_INTERRUPT </w:t>
      </w:r>
    </w:p>
    <w:p w14:paraId="7E474E71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dw</w:t>
      </w:r>
      <w:proofErr w:type="spellEnd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CODE_PM_DESC  </w:t>
      </w:r>
    </w:p>
    <w:p w14:paraId="10994901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KEYBOARD_RETURN:</w:t>
      </w:r>
    </w:p>
    <w:p w14:paraId="639270D2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al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>,20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h</w:t>
      </w:r>
    </w:p>
    <w:p w14:paraId="03FF10BE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out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20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h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>,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al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                             ;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>Отпарвка</w:t>
      </w:r>
      <w:proofErr w:type="spellEnd"/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сигнала контроллеру прерываний</w:t>
      </w:r>
    </w:p>
    <w:p w14:paraId="6B320470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popad</w:t>
      </w:r>
      <w:proofErr w:type="spellEnd"/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                                   ;Восстановить значения регистров</w:t>
      </w:r>
    </w:p>
    <w:p w14:paraId="78E13E76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pop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es</w:t>
      </w:r>
    </w:p>
    <w:p w14:paraId="742625C8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pop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ds</w:t>
      </w:r>
    </w:p>
    <w:p w14:paraId="76845FAA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iretd</w:t>
      </w:r>
      <w:proofErr w:type="spellEnd"/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                                   ;Выход из прерывания</w:t>
      </w:r>
    </w:p>
    <w:p w14:paraId="4F570042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KEYBOARD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>_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HANDLER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endp</w:t>
      </w:r>
      <w:proofErr w:type="spellEnd"/>
    </w:p>
    <w:p w14:paraId="57B1B56C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CLRSCR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proc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near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                           ;Процедура очистки консоли</w:t>
      </w:r>
    </w:p>
    <w:p w14:paraId="5789DB15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push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es</w:t>
      </w:r>
    </w:p>
    <w:p w14:paraId="5EA68F37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pushad</w:t>
      </w:r>
      <w:proofErr w:type="spellEnd"/>
    </w:p>
    <w:p w14:paraId="36D121F9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mov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ax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>,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TEXT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>_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DESC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                       ;Поместить в 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ax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дескриптор текста</w:t>
      </w:r>
    </w:p>
    <w:p w14:paraId="10112401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mov  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es,ax</w:t>
      </w:r>
      <w:proofErr w:type="spellEnd"/>
    </w:p>
    <w:p w14:paraId="7C9EE5F8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xor</w:t>
      </w:r>
      <w:proofErr w:type="spellEnd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 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edi,edi</w:t>
      </w:r>
      <w:proofErr w:type="spellEnd"/>
    </w:p>
    <w:p w14:paraId="76E9505A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ecx</w:t>
      </w:r>
      <w:proofErr w:type="spellEnd"/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>,80*25                              ;Количество символов в окне</w:t>
      </w:r>
    </w:p>
    <w:p w14:paraId="6FBC973C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mov  ax,700h</w:t>
      </w:r>
    </w:p>
    <w:p w14:paraId="3102D375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   rep  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stosw</w:t>
      </w:r>
      <w:proofErr w:type="spellEnd"/>
    </w:p>
    <w:p w14:paraId="5476F051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popad</w:t>
      </w:r>
      <w:proofErr w:type="spellEnd"/>
    </w:p>
    <w:p w14:paraId="71EE31D5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   pop  es</w:t>
      </w:r>
    </w:p>
    <w:p w14:paraId="59FAB37C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   ret</w:t>
      </w:r>
    </w:p>
    <w:p w14:paraId="01C486AD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CLRSCR  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endp</w:t>
      </w:r>
      <w:proofErr w:type="spellEnd"/>
    </w:p>
    <w:p w14:paraId="6B6F3A2A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BUFFER_CLEAR  proc near                         ;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Процедура</w:t>
      </w:r>
      <w:proofErr w:type="spellEnd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очистки</w:t>
      </w:r>
      <w:proofErr w:type="spellEnd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буфера</w:t>
      </w:r>
      <w:proofErr w:type="spellEnd"/>
    </w:p>
    <w:p w14:paraId="25175A9E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al,' '</w:t>
      </w:r>
    </w:p>
    <w:p w14:paraId="0BFC2576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[esi+0],al</w:t>
      </w:r>
    </w:p>
    <w:p w14:paraId="6335CCF9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[esi+1],al</w:t>
      </w:r>
    </w:p>
    <w:p w14:paraId="220553A3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[esi+2],al</w:t>
      </w:r>
    </w:p>
    <w:p w14:paraId="41664C43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[esi+3],al</w:t>
      </w:r>
    </w:p>
    <w:p w14:paraId="0C887B16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[esi+4],al</w:t>
      </w:r>
    </w:p>
    <w:p w14:paraId="6AE6BF2D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[esi+5],al</w:t>
      </w:r>
    </w:p>
    <w:p w14:paraId="3141066D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[esi+6],al</w:t>
      </w:r>
    </w:p>
    <w:p w14:paraId="26A05ECA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[esi+7],al</w:t>
      </w:r>
    </w:p>
    <w:p w14:paraId="71612107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   ret</w:t>
      </w:r>
    </w:p>
    <w:p w14:paraId="363D0BD8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BUFFER_CLEAR  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endp</w:t>
      </w:r>
      <w:proofErr w:type="spellEnd"/>
    </w:p>
    <w:p w14:paraId="5EFC3283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BUFFER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>_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OUTPUT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proc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near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                     ;Процедура вывода текстового буфера, оканчивающегося 0</w:t>
      </w:r>
    </w:p>
    <w:p w14:paraId="0C2AABA7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push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es</w:t>
      </w:r>
    </w:p>
    <w:p w14:paraId="5C07D3E6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PUSHAD</w:t>
      </w:r>
    </w:p>
    <w:p w14:paraId="3358FB2B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mov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ax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>,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TEXT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>_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DESC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                       ;Поместить в 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es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селектор текста</w:t>
      </w:r>
    </w:p>
    <w:p w14:paraId="77A86793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mov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es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>,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ax</w:t>
      </w:r>
    </w:p>
    <w:p w14:paraId="129A7322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OUTPUT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>_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LOOP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>:                                    ;Цикл по выводу буфера</w:t>
      </w:r>
    </w:p>
    <w:p w14:paraId="4A3F953A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lodsb</w:t>
      </w:r>
      <w:proofErr w:type="spellEnd"/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                                   </w:t>
      </w:r>
    </w:p>
    <w:p w14:paraId="044C9C8E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or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al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>,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al</w:t>
      </w:r>
    </w:p>
    <w:p w14:paraId="0A1E95D5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lastRenderedPageBreak/>
        <w:t xml:space="preserve">    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jz</w:t>
      </w:r>
      <w:proofErr w:type="spellEnd"/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OUTPUT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>_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EXIT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                        ;Если дошло до 0, то конец выхода</w:t>
      </w:r>
    </w:p>
    <w:p w14:paraId="5266C03A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stosb</w:t>
      </w:r>
      <w:proofErr w:type="spellEnd"/>
    </w:p>
    <w:p w14:paraId="4AE96595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inc</w:t>
      </w:r>
      <w:proofErr w:type="spellEnd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 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edi</w:t>
      </w:r>
      <w:proofErr w:type="spellEnd"/>
    </w:p>
    <w:p w14:paraId="76EAF046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jmp</w:t>
      </w:r>
      <w:proofErr w:type="spellEnd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 OUTPUT_LOOP</w:t>
      </w:r>
    </w:p>
    <w:p w14:paraId="2E10A3E5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OUTPUT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>_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EXIT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>:                                    ;Выход из процедуры вывода</w:t>
      </w:r>
    </w:p>
    <w:p w14:paraId="4F6C4269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popad</w:t>
      </w:r>
      <w:proofErr w:type="spellEnd"/>
    </w:p>
    <w:p w14:paraId="073C9528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   pop  es</w:t>
      </w:r>
    </w:p>
    <w:p w14:paraId="3A32DF4C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   ret</w:t>
      </w:r>
    </w:p>
    <w:p w14:paraId="4CAD3030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BUFFER_OUTPUT ENDP</w:t>
      </w:r>
    </w:p>
    <w:p w14:paraId="2B1E8984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SIZE_CODE_PM     =       ($ - CODE_PM_BEGIN)</w:t>
      </w:r>
    </w:p>
    <w:p w14:paraId="4D8E4BE4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CODE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>_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PM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ENDS</w:t>
      </w:r>
    </w:p>
    <w:p w14:paraId="670259D8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>;Сегмент данных реального/защищенного режима</w:t>
      </w:r>
    </w:p>
    <w:p w14:paraId="603DA283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DATA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segment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para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use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>16                      ;Сегмент данных реального/защищенного режима</w:t>
      </w:r>
    </w:p>
    <w:p w14:paraId="37905CC6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DATA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>_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BEGIN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  = $</w:t>
      </w:r>
    </w:p>
    <w:p w14:paraId="3843E1F6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;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GDT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- глобальная таблица дескрипторов</w:t>
      </w:r>
    </w:p>
    <w:p w14:paraId="1F405F87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GDT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>_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BEGIN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= $</w:t>
      </w:r>
    </w:p>
    <w:p w14:paraId="039D8AA0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GDT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label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word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                        ;Метка начала 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GDT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(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GDT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>: не работает)</w:t>
      </w:r>
    </w:p>
    <w:p w14:paraId="4DDBC1AA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GDT_0       S_DESC &lt;0,0,0,0,0,0&gt;                              </w:t>
      </w:r>
    </w:p>
    <w:p w14:paraId="02A170AD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   GDT_GDT     S_DESC &lt;GDT_SIZE-1,,,ACS_DATA,0,&gt;                 </w:t>
      </w:r>
    </w:p>
    <w:p w14:paraId="066C4F21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   GDT_CODE_RM S_DESC &lt;SIZE_CODE_RM-1,,,ACS_CODE,0,&gt;             </w:t>
      </w:r>
    </w:p>
    <w:p w14:paraId="042453E6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   GDT_DATA    S_DESC &lt;SIZE_DATA-1,,,ACS_DATA+ACS_DPL_3,0,&gt;      </w:t>
      </w:r>
    </w:p>
    <w:p w14:paraId="00B35DCA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   GDT_STACK   S_DESC &lt;1000h-1,,,ACS_DATA,0,&gt;                    </w:t>
      </w:r>
    </w:p>
    <w:p w14:paraId="7C21BE49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   GDT_TEXT    S_DESC &lt;2000h-1,8000h,0Bh,ACS_DATA+ACS_DPL_3,0,0&gt; </w:t>
      </w:r>
    </w:p>
    <w:p w14:paraId="358E00C1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   GDT_CODE_PM S_DESC &lt;SIZE_CODE_PM-1,,,ACS_CODE+ACS_READ,0,&gt;    </w:t>
      </w:r>
    </w:p>
    <w:p w14:paraId="23BFC727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   GDT_IDT     S_DESC &lt;SIZE_IDT-1,,,ACS_IDT,0,&gt;                  </w:t>
      </w:r>
    </w:p>
    <w:p w14:paraId="0F47F13F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   GDT_SIZE    = ($ - GDT_BEGIN)               ;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Размер</w:t>
      </w:r>
      <w:proofErr w:type="spellEnd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GDT</w:t>
      </w:r>
    </w:p>
    <w:p w14:paraId="55FEBBB4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   ;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Селлекторы</w:t>
      </w:r>
      <w:proofErr w:type="spellEnd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сегментов</w:t>
      </w:r>
      <w:proofErr w:type="spellEnd"/>
    </w:p>
    <w:p w14:paraId="2873BC9D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   CODE_RM_DESC = (GDT_CODE_RM - GDT_0)</w:t>
      </w:r>
    </w:p>
    <w:p w14:paraId="7B178CCD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   DATA_DESC    = (GDT_DATA - GDT_0)      </w:t>
      </w:r>
    </w:p>
    <w:p w14:paraId="51819666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   STACK_DESC   = (GDT_STACK - GDT_0)</w:t>
      </w:r>
    </w:p>
    <w:p w14:paraId="73739FB1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   TEXT_DESC    = (GDT_TEXT - GDT_0)  </w:t>
      </w:r>
    </w:p>
    <w:p w14:paraId="35C244EF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   CODE_PM_DESC = (GDT_CODE_PM - GDT_0)</w:t>
      </w:r>
    </w:p>
    <w:p w14:paraId="78DB5392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   IDT_DESC     = (GDT_IDT - GDT_0)</w:t>
      </w:r>
    </w:p>
    <w:p w14:paraId="11220493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   ;IDT - 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таблица</w:t>
      </w:r>
      <w:proofErr w:type="spellEnd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дескрипторов</w:t>
      </w:r>
      <w:proofErr w:type="spellEnd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прерываний</w:t>
      </w:r>
      <w:proofErr w:type="spellEnd"/>
    </w:p>
    <w:p w14:paraId="61162AAE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   IDTR    R_IDTR  &lt;SIZE_IDT,0,0&gt;              ;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Формат</w:t>
      </w:r>
      <w:proofErr w:type="spellEnd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регистра</w:t>
      </w:r>
      <w:proofErr w:type="spellEnd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ITDR   </w:t>
      </w:r>
    </w:p>
    <w:p w14:paraId="2A7046A7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   IDT label   word                            ;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Метка</w:t>
      </w:r>
      <w:proofErr w:type="spellEnd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начала</w:t>
      </w:r>
      <w:proofErr w:type="spellEnd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IDT</w:t>
      </w:r>
    </w:p>
    <w:p w14:paraId="30534EA8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   IDT_BEGIN   = $</w:t>
      </w:r>
    </w:p>
    <w:p w14:paraId="06FD62A5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   IRPC    N, 0123456789ABCDEF</w:t>
      </w:r>
    </w:p>
    <w:p w14:paraId="41BDFEBA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IDT_0&amp;N I_DESC &lt;0, CODE_PM_DESC,0,ACS_TRAP,0&gt;            ; 00...0F</w:t>
      </w:r>
    </w:p>
    <w:p w14:paraId="30E1F48C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   ENDM</w:t>
      </w:r>
    </w:p>
    <w:p w14:paraId="676F6391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   IRPC    N, 0123456789ABCDEF</w:t>
      </w:r>
    </w:p>
    <w:p w14:paraId="374BA12C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IDT_1&amp;N I_DESC &lt;0, CODE_PM_DESC, 0, ACS_TRAP, 0&gt;         ; 10...1F</w:t>
      </w:r>
    </w:p>
    <w:p w14:paraId="6B72D33F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   ENDM</w:t>
      </w:r>
    </w:p>
    <w:p w14:paraId="2F1F15EB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   IDT_TIMER    I_DESC &lt;0,CODE_PM_DESC,0,ACS_INT,0&gt;             ;IRQ 0 - 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прерывание</w:t>
      </w:r>
      <w:proofErr w:type="spellEnd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системного</w:t>
      </w:r>
      <w:proofErr w:type="spellEnd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таймера</w:t>
      </w:r>
      <w:proofErr w:type="spellEnd"/>
    </w:p>
    <w:p w14:paraId="56989FED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lastRenderedPageBreak/>
        <w:t xml:space="preserve">    IDT_KEYBOARD I_DESC &lt;0,CODE_PM_DESC,0,ACS_INT,0&gt;             ;IRQ 1 - 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прерывание</w:t>
      </w:r>
      <w:proofErr w:type="spellEnd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клавиатуры</w:t>
      </w:r>
      <w:proofErr w:type="spellEnd"/>
    </w:p>
    <w:p w14:paraId="383C32D8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   IRPC    N, 23456789ABCDEF</w:t>
      </w:r>
    </w:p>
    <w:p w14:paraId="787769F3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IDT_2&amp;N         I_DESC &lt;0, CODE_PM_DESC, 0, ACS_INT, 0&gt;  ; 22...2F</w:t>
      </w:r>
    </w:p>
    <w:p w14:paraId="1828752F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   ENDM</w:t>
      </w:r>
    </w:p>
    <w:p w14:paraId="632440BF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   SIZE_IDT        =       ($ - IDT_BEGIN)</w:t>
      </w:r>
    </w:p>
    <w:p w14:paraId="00D4D3D4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   MSG_HELLO           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db</w:t>
      </w:r>
      <w:proofErr w:type="spellEnd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"press any key to go to the protected mode",13,10,"$"</w:t>
      </w:r>
    </w:p>
    <w:p w14:paraId="7FCF29D4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   MSG_HELLO_PM        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db</w:t>
      </w:r>
      <w:proofErr w:type="spellEnd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"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wellcome</w:t>
      </w:r>
      <w:proofErr w:type="spellEnd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in protected mode",0</w:t>
      </w:r>
    </w:p>
    <w:p w14:paraId="4984A499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   MSG_EXIT            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db</w:t>
      </w:r>
      <w:proofErr w:type="spellEnd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"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wellcome</w:t>
      </w:r>
      <w:proofErr w:type="spellEnd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back to real mode",13,10,"$"</w:t>
      </w:r>
    </w:p>
    <w:p w14:paraId="00AB6D42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   MSG_KEYBOARD        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db</w:t>
      </w:r>
      <w:proofErr w:type="spellEnd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"keyboard scan code:            | press 'ESC' to come back to the real mode",0</w:t>
      </w:r>
    </w:p>
    <w:p w14:paraId="4B8B3120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   MSG_TIME            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db</w:t>
      </w:r>
      <w:proofErr w:type="spellEnd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"                               | go back to RM in  XXXXXXX seconds",0</w:t>
      </w:r>
    </w:p>
    <w:p w14:paraId="35E882A7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   MSG_COUNT           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db</w:t>
      </w:r>
      <w:proofErr w:type="spellEnd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"quantity of interrupt calls:",0</w:t>
      </w:r>
    </w:p>
    <w:p w14:paraId="33E9006F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   MSG_EXC             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db</w:t>
      </w:r>
      <w:proofErr w:type="spellEnd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"exception: XX",0</w:t>
      </w:r>
    </w:p>
    <w:p w14:paraId="0CC26BE8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   MSG_ENTER           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db</w:t>
      </w:r>
      <w:proofErr w:type="spellEnd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"enter time in protected mode: $"</w:t>
      </w:r>
    </w:p>
    <w:p w14:paraId="19B264FF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   MSG_ERROR           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db</w:t>
      </w:r>
      <w:proofErr w:type="spellEnd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"incorrect error$"</w:t>
      </w:r>
    </w:p>
    <w:p w14:paraId="6BD94993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   HEX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>_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TAB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         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db</w:t>
      </w:r>
      <w:proofErr w:type="spellEnd"/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"0123456789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ABCDEF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>"   ;Таблица номеров исключений</w:t>
      </w:r>
    </w:p>
    <w:p w14:paraId="09E87C6C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ESP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32               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dd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1 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dup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>(?)            ;Указатель на вершину стека</w:t>
      </w:r>
    </w:p>
    <w:p w14:paraId="36FA03FE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INT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>_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MASK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>_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M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      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db</w:t>
      </w:r>
      <w:proofErr w:type="spellEnd"/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1 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dup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>(?)            ;Значение регистра масок ведущего контроллера</w:t>
      </w:r>
    </w:p>
    <w:p w14:paraId="3077E910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INT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>_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MASK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>_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S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      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db</w:t>
      </w:r>
      <w:proofErr w:type="spellEnd"/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1 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dup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>(?)            ;Значение регистра масок ведомого контроллера</w:t>
      </w:r>
    </w:p>
    <w:p w14:paraId="0334D0BA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KEY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>_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SCAN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>_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CODE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   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db</w:t>
      </w:r>
      <w:proofErr w:type="spellEnd"/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1 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dup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>(?)            ;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>Ска</w:t>
      </w:r>
      <w:proofErr w:type="spellEnd"/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>-код последней нажатой клавиши</w:t>
      </w:r>
    </w:p>
    <w:p w14:paraId="1C380EBE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SECOND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          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db</w:t>
      </w:r>
      <w:proofErr w:type="spellEnd"/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1 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dup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>(?)            ;Текущее значение секунд</w:t>
      </w:r>
    </w:p>
    <w:p w14:paraId="2D9A5815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TIME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            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db</w:t>
      </w:r>
      <w:proofErr w:type="spellEnd"/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1 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dup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(10)           ;Время нахождения в 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>зазищенном</w:t>
      </w:r>
      <w:proofErr w:type="spellEnd"/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режиме</w:t>
      </w:r>
    </w:p>
    <w:p w14:paraId="1531EBEF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COUNT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           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dw</w:t>
      </w:r>
      <w:proofErr w:type="spellEnd"/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1 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dup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>(0)            ;Количество вызовов прерывания (диапазон от 0 до 65535)</w:t>
      </w:r>
    </w:p>
    <w:p w14:paraId="3734DC2F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BUFFER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>_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COUNT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    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db</w:t>
      </w:r>
      <w:proofErr w:type="spellEnd"/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8 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dup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(' ')          ;Буфер для вывода количества вызовов 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>прерываинй</w:t>
      </w:r>
      <w:proofErr w:type="spellEnd"/>
    </w:p>
    <w:p w14:paraId="01EFBEEF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                    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db</w:t>
      </w:r>
      <w:proofErr w:type="spellEnd"/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1 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dup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>(0)</w:t>
      </w:r>
    </w:p>
    <w:p w14:paraId="657C91B7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BUFFER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>_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SCAN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>_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CODE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db</w:t>
      </w:r>
      <w:proofErr w:type="spellEnd"/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8 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dup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>(' ')          ;Буфер для вывода скан-кода клавиатуры</w:t>
      </w:r>
    </w:p>
    <w:p w14:paraId="76EF10D7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                    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db</w:t>
      </w:r>
      <w:proofErr w:type="spellEnd"/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1 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dup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(0)                </w:t>
      </w:r>
    </w:p>
    <w:p w14:paraId="4C660682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BUFFER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>_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TIME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     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db</w:t>
      </w:r>
      <w:proofErr w:type="spellEnd"/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8 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dup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>(' ')          ;Буфер для вывода оставшегося время в защищенном режиме</w:t>
      </w:r>
    </w:p>
    <w:p w14:paraId="0114938E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                    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db</w:t>
      </w:r>
      <w:proofErr w:type="spellEnd"/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1 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dup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>(0)</w:t>
      </w:r>
    </w:p>
    <w:p w14:paraId="0D6D5866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INPUT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>_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TIME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      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db</w:t>
      </w:r>
      <w:proofErr w:type="spellEnd"/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6,7 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dup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(?)          ;Буфер для ввода время        </w:t>
      </w:r>
    </w:p>
    <w:p w14:paraId="36E5022B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SIZE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>_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DATA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= ($ - 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DATA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>_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BEGIN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>)                  ;Размер сегмента данных</w:t>
      </w:r>
    </w:p>
    <w:p w14:paraId="0A910B0C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DATA</w:t>
      </w: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ends</w:t>
      </w:r>
    </w:p>
    <w:p w14:paraId="796177DD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val="ru-RU" w:eastAsia="ru-RU"/>
        </w:rPr>
        <w:t>;Сегмент стека реального/защищенного режима</w:t>
      </w:r>
    </w:p>
    <w:p w14:paraId="2B405571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STACK_A segment para stack</w:t>
      </w:r>
    </w:p>
    <w:p w14:paraId="5E1AA924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db</w:t>
      </w:r>
      <w:proofErr w:type="spellEnd"/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 xml:space="preserve">  1000h dup(?)</w:t>
      </w:r>
    </w:p>
    <w:p w14:paraId="3FD7A2CB" w14:textId="77777777" w:rsidR="000A7858" w:rsidRPr="000A7858" w:rsidRDefault="000A7858" w:rsidP="000A7858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STACK_A  ends</w:t>
      </w:r>
    </w:p>
    <w:p w14:paraId="241C8438" w14:textId="5CAB71FF" w:rsidR="00E06948" w:rsidRPr="00535F40" w:rsidRDefault="000A7858" w:rsidP="00535F40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0A7858">
        <w:rPr>
          <w:rFonts w:ascii="Courier New" w:eastAsia="Times New Roman" w:hAnsi="Courier New" w:cs="Courier New"/>
          <w:bCs/>
          <w:szCs w:val="24"/>
          <w:lang w:eastAsia="ru-RU"/>
        </w:rPr>
        <w:t>end START</w:t>
      </w:r>
    </w:p>
    <w:p w14:paraId="75091675" w14:textId="77777777" w:rsidR="00E10616" w:rsidRDefault="00E10616" w:rsidP="00E10616">
      <w:pPr>
        <w:pStyle w:val="ac"/>
        <w:numPr>
          <w:ilvl w:val="0"/>
          <w:numId w:val="8"/>
        </w:numPr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>Тестирование программ</w:t>
      </w:r>
      <w:r w:rsidR="00EB6DC7">
        <w:rPr>
          <w:sz w:val="28"/>
          <w:szCs w:val="28"/>
        </w:rPr>
        <w:t>ы</w:t>
      </w:r>
    </w:p>
    <w:p w14:paraId="4D2884E5" w14:textId="77777777" w:rsidR="00394AE5" w:rsidRDefault="00394AE5" w:rsidP="00B6323A">
      <w:pPr>
        <w:pStyle w:val="ac"/>
        <w:jc w:val="left"/>
        <w:rPr>
          <w:b w:val="0"/>
          <w:szCs w:val="28"/>
        </w:rPr>
      </w:pPr>
    </w:p>
    <w:p w14:paraId="267F1FC8" w14:textId="1C3D1879" w:rsidR="00394AE5" w:rsidRDefault="008B6A3B" w:rsidP="00394AE5">
      <w:pPr>
        <w:pStyle w:val="ac"/>
        <w:rPr>
          <w:b w:val="0"/>
          <w:szCs w:val="28"/>
        </w:rPr>
      </w:pPr>
      <w:r>
        <w:rPr>
          <w:noProof/>
        </w:rPr>
        <w:drawing>
          <wp:inline distT="0" distB="0" distL="0" distR="0" wp14:anchorId="7702CB1F" wp14:editId="644DEAFF">
            <wp:extent cx="6115050" cy="40671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F30648" w14:textId="09EDA70B" w:rsidR="00394AE5" w:rsidRDefault="00394AE5" w:rsidP="00394AE5">
      <w:pPr>
        <w:pStyle w:val="ac"/>
        <w:rPr>
          <w:b w:val="0"/>
          <w:szCs w:val="28"/>
        </w:rPr>
      </w:pPr>
      <w:r>
        <w:rPr>
          <w:b w:val="0"/>
          <w:szCs w:val="28"/>
        </w:rPr>
        <w:t>Рисунок 4.</w:t>
      </w:r>
      <w:r w:rsidR="00B6323A">
        <w:rPr>
          <w:b w:val="0"/>
          <w:szCs w:val="28"/>
          <w:lang w:val="en-US"/>
        </w:rPr>
        <w:t>1</w:t>
      </w:r>
      <w:r>
        <w:rPr>
          <w:b w:val="0"/>
          <w:szCs w:val="28"/>
        </w:rPr>
        <w:t xml:space="preserve"> — Реальный режим.</w:t>
      </w:r>
    </w:p>
    <w:p w14:paraId="0744F511" w14:textId="77777777" w:rsidR="00394AE5" w:rsidRDefault="00394AE5" w:rsidP="00394AE5">
      <w:pPr>
        <w:pStyle w:val="ac"/>
        <w:rPr>
          <w:b w:val="0"/>
          <w:szCs w:val="28"/>
        </w:rPr>
      </w:pPr>
    </w:p>
    <w:p w14:paraId="7B7A38DB" w14:textId="77777777" w:rsidR="00394AE5" w:rsidRDefault="00394AE5" w:rsidP="00394AE5">
      <w:pPr>
        <w:pStyle w:val="ac"/>
        <w:rPr>
          <w:b w:val="0"/>
          <w:szCs w:val="28"/>
        </w:rPr>
      </w:pPr>
    </w:p>
    <w:p w14:paraId="1AE425CB" w14:textId="77777777" w:rsidR="00394AE5" w:rsidRPr="002B5B09" w:rsidRDefault="00394AE5" w:rsidP="00394AE5">
      <w:pPr>
        <w:pStyle w:val="ac"/>
        <w:rPr>
          <w:b w:val="0"/>
          <w:szCs w:val="28"/>
        </w:rPr>
      </w:pPr>
    </w:p>
    <w:p w14:paraId="3D8A9684" w14:textId="2A5DCAB2" w:rsidR="00394AE5" w:rsidRDefault="008B6A3B" w:rsidP="004C0176">
      <w:pPr>
        <w:pStyle w:val="ac"/>
        <w:rPr>
          <w:b w:val="0"/>
          <w:sz w:val="28"/>
          <w:szCs w:val="28"/>
        </w:rPr>
      </w:pPr>
      <w:r>
        <w:rPr>
          <w:noProof/>
        </w:rPr>
        <w:drawing>
          <wp:inline distT="0" distB="0" distL="0" distR="0" wp14:anchorId="729EFA5A" wp14:editId="17F84438">
            <wp:extent cx="6115050" cy="40671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D2185" w14:textId="7D2DFCE7" w:rsidR="00394AE5" w:rsidRDefault="00394AE5" w:rsidP="00394AE5">
      <w:pPr>
        <w:pStyle w:val="ac"/>
        <w:rPr>
          <w:b w:val="0"/>
          <w:szCs w:val="28"/>
        </w:rPr>
      </w:pPr>
      <w:r>
        <w:rPr>
          <w:b w:val="0"/>
          <w:szCs w:val="28"/>
        </w:rPr>
        <w:t>Рисунок 4.2 — Защищенный режим.</w:t>
      </w:r>
    </w:p>
    <w:p w14:paraId="5ABB9D71" w14:textId="77777777" w:rsidR="00394AE5" w:rsidRDefault="00394AE5" w:rsidP="004C0176">
      <w:pPr>
        <w:pStyle w:val="ac"/>
        <w:rPr>
          <w:b w:val="0"/>
          <w:sz w:val="28"/>
          <w:szCs w:val="28"/>
        </w:rPr>
      </w:pPr>
    </w:p>
    <w:p w14:paraId="6A93E5BE" w14:textId="77777777" w:rsidR="00394AE5" w:rsidRDefault="00394AE5" w:rsidP="004C0176">
      <w:pPr>
        <w:pStyle w:val="ac"/>
        <w:rPr>
          <w:b w:val="0"/>
          <w:sz w:val="28"/>
          <w:szCs w:val="28"/>
        </w:rPr>
      </w:pPr>
    </w:p>
    <w:p w14:paraId="46E1A73A" w14:textId="6F2FD238" w:rsidR="00394AE5" w:rsidRDefault="008B6A3B" w:rsidP="004C0176">
      <w:pPr>
        <w:pStyle w:val="ac"/>
        <w:rPr>
          <w:b w:val="0"/>
          <w:sz w:val="28"/>
          <w:szCs w:val="28"/>
        </w:rPr>
      </w:pPr>
      <w:r>
        <w:rPr>
          <w:b w:val="0"/>
          <w:noProof/>
          <w:sz w:val="28"/>
          <w:szCs w:val="28"/>
        </w:rPr>
        <w:drawing>
          <wp:inline distT="0" distB="0" distL="0" distR="0" wp14:anchorId="2B77108F" wp14:editId="47293DBC">
            <wp:extent cx="6115050" cy="406717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34605" w14:textId="5CD6E5B8" w:rsidR="008B6A3B" w:rsidRDefault="008B6A3B" w:rsidP="008B6A3B">
      <w:pPr>
        <w:pStyle w:val="ac"/>
        <w:rPr>
          <w:b w:val="0"/>
          <w:szCs w:val="28"/>
        </w:rPr>
      </w:pPr>
      <w:r>
        <w:rPr>
          <w:b w:val="0"/>
          <w:szCs w:val="28"/>
        </w:rPr>
        <w:t>Рисунок 4.</w:t>
      </w:r>
      <w:r w:rsidRPr="006A0897">
        <w:rPr>
          <w:b w:val="0"/>
          <w:szCs w:val="28"/>
        </w:rPr>
        <w:t>3</w:t>
      </w:r>
      <w:r>
        <w:rPr>
          <w:b w:val="0"/>
          <w:szCs w:val="28"/>
        </w:rPr>
        <w:t xml:space="preserve"> — </w:t>
      </w:r>
      <w:r>
        <w:rPr>
          <w:b w:val="0"/>
          <w:szCs w:val="28"/>
        </w:rPr>
        <w:t>Возврат в р</w:t>
      </w:r>
      <w:r>
        <w:rPr>
          <w:b w:val="0"/>
          <w:szCs w:val="28"/>
        </w:rPr>
        <w:t>еальный режим.</w:t>
      </w:r>
    </w:p>
    <w:p w14:paraId="18A0A6AE" w14:textId="77777777" w:rsidR="008B6A3B" w:rsidRDefault="008B6A3B" w:rsidP="004C0176">
      <w:pPr>
        <w:pStyle w:val="ac"/>
        <w:rPr>
          <w:b w:val="0"/>
          <w:sz w:val="28"/>
          <w:szCs w:val="28"/>
        </w:rPr>
      </w:pPr>
    </w:p>
    <w:p w14:paraId="59D949EA" w14:textId="77777777" w:rsidR="002B5B09" w:rsidRPr="002B5B09" w:rsidRDefault="002B5B09" w:rsidP="004C0176">
      <w:pPr>
        <w:pStyle w:val="ac"/>
        <w:rPr>
          <w:b w:val="0"/>
          <w:sz w:val="28"/>
          <w:szCs w:val="28"/>
        </w:rPr>
      </w:pPr>
    </w:p>
    <w:p w14:paraId="7FF57AC8" w14:textId="77777777" w:rsidR="00E10616" w:rsidRDefault="00E10616" w:rsidP="00E10616">
      <w:pPr>
        <w:pStyle w:val="ac"/>
        <w:numPr>
          <w:ilvl w:val="0"/>
          <w:numId w:val="8"/>
        </w:numPr>
        <w:jc w:val="left"/>
        <w:rPr>
          <w:sz w:val="28"/>
          <w:szCs w:val="28"/>
        </w:rPr>
      </w:pPr>
      <w:r>
        <w:rPr>
          <w:sz w:val="28"/>
          <w:szCs w:val="28"/>
        </w:rPr>
        <w:t>Заключение</w:t>
      </w:r>
    </w:p>
    <w:p w14:paraId="077456A0" w14:textId="77777777" w:rsidR="00E10616" w:rsidRDefault="00E10616" w:rsidP="00A02DAA">
      <w:pPr>
        <w:spacing w:after="0"/>
        <w:ind w:left="708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</w:p>
    <w:p w14:paraId="152BF74B" w14:textId="7EF447C0" w:rsidR="00CE6372" w:rsidRDefault="00727247" w:rsidP="00CE6372">
      <w:pPr>
        <w:shd w:val="clear" w:color="auto" w:fill="FFFFFF"/>
        <w:ind w:firstLine="708"/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</w:pPr>
      <w:r>
        <w:rPr>
          <w:sz w:val="28"/>
          <w:szCs w:val="28"/>
          <w:lang w:val="ru-RU"/>
        </w:rPr>
        <w:t>В данной лабораторной работе были выполнены</w:t>
      </w:r>
      <w:r w:rsidR="00F45535">
        <w:rPr>
          <w:sz w:val="28"/>
          <w:szCs w:val="28"/>
          <w:lang w:val="ru-RU"/>
        </w:rPr>
        <w:t xml:space="preserve">: </w:t>
      </w:r>
      <w:r w:rsidR="00CE6372" w:rsidRPr="00CE6372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успешный переход в</w:t>
      </w:r>
      <w:r w:rsidR="00CE6372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 xml:space="preserve"> </w:t>
      </w:r>
      <w:r w:rsidR="00CE6372" w:rsidRPr="00CE6372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защищенный режим и возврат из него. Были написаны обработчики прерываний</w:t>
      </w:r>
      <w:r w:rsidR="00CE6372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 xml:space="preserve"> </w:t>
      </w:r>
      <w:r w:rsidR="00CE6372" w:rsidRPr="00CE6372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клавиатуры и таймера, выполняющие свою работу в защищенном режиме.</w:t>
      </w:r>
    </w:p>
    <w:p w14:paraId="52BAB071" w14:textId="77777777" w:rsidR="00A55677" w:rsidRPr="00CE6372" w:rsidRDefault="00A55677" w:rsidP="00CE6372">
      <w:pPr>
        <w:shd w:val="clear" w:color="auto" w:fill="FFFFFF"/>
        <w:ind w:firstLine="708"/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</w:pPr>
      <w:r>
        <w:rPr>
          <w:sz w:val="28"/>
          <w:szCs w:val="28"/>
          <w:lang w:val="ru-RU"/>
        </w:rPr>
        <w:t xml:space="preserve">Программа запускалась в </w:t>
      </w:r>
      <w:r>
        <w:rPr>
          <w:sz w:val="28"/>
          <w:szCs w:val="28"/>
        </w:rPr>
        <w:t>DOS</w:t>
      </w:r>
      <w:r>
        <w:rPr>
          <w:sz w:val="28"/>
          <w:szCs w:val="28"/>
          <w:lang w:val="ru-RU"/>
        </w:rPr>
        <w:t>, который эмулировался с помощью</w:t>
      </w:r>
      <w:r w:rsidR="000C1E08">
        <w:rPr>
          <w:sz w:val="28"/>
          <w:szCs w:val="28"/>
          <w:lang w:val="ru-RU"/>
        </w:rPr>
        <w:t xml:space="preserve"> </w:t>
      </w:r>
      <w:r w:rsidR="000C1E08">
        <w:rPr>
          <w:sz w:val="28"/>
          <w:szCs w:val="28"/>
        </w:rPr>
        <w:t>VirtualBox</w:t>
      </w:r>
      <w:r w:rsidRPr="000C1E08">
        <w:rPr>
          <w:sz w:val="28"/>
          <w:szCs w:val="28"/>
          <w:lang w:val="ru-RU"/>
        </w:rPr>
        <w:t>.</w:t>
      </w:r>
    </w:p>
    <w:sectPr w:rsidR="00A55677" w:rsidRPr="00CE6372" w:rsidSect="0092437A">
      <w:footerReference w:type="default" r:id="rId10"/>
      <w:type w:val="continuous"/>
      <w:pgSz w:w="11906" w:h="16838"/>
      <w:pgMar w:top="851" w:right="851" w:bottom="851" w:left="851" w:header="0" w:footer="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2C1362" w14:textId="77777777" w:rsidR="005529FD" w:rsidRDefault="005529FD" w:rsidP="002D50C3">
      <w:pPr>
        <w:spacing w:after="0" w:line="240" w:lineRule="auto"/>
      </w:pPr>
      <w:r>
        <w:separator/>
      </w:r>
    </w:p>
  </w:endnote>
  <w:endnote w:type="continuationSeparator" w:id="0">
    <w:p w14:paraId="6CE9A35C" w14:textId="77777777" w:rsidR="005529FD" w:rsidRDefault="005529FD" w:rsidP="002D50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DFGothic-EB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36178724"/>
      <w:docPartObj>
        <w:docPartGallery w:val="Page Numbers (Bottom of Page)"/>
        <w:docPartUnique/>
      </w:docPartObj>
    </w:sdtPr>
    <w:sdtContent>
      <w:p w14:paraId="221673FE" w14:textId="77777777" w:rsidR="00B95D6E" w:rsidRDefault="00B95D6E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394AE5">
          <w:rPr>
            <w:noProof/>
            <w:lang w:val="ru-RU"/>
          </w:rPr>
          <w:t>18</w:t>
        </w:r>
        <w:r>
          <w:fldChar w:fldCharType="end"/>
        </w:r>
      </w:p>
      <w:p w14:paraId="526C8AC0" w14:textId="77777777" w:rsidR="00B95D6E" w:rsidRDefault="00B95D6E">
        <w:pPr>
          <w:pStyle w:val="aa"/>
          <w:jc w:val="right"/>
        </w:pPr>
      </w:p>
    </w:sdtContent>
  </w:sdt>
  <w:p w14:paraId="2913B96C" w14:textId="77777777" w:rsidR="00B95D6E" w:rsidRDefault="00B95D6E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5B31A2" w14:textId="77777777" w:rsidR="005529FD" w:rsidRDefault="005529FD" w:rsidP="002D50C3">
      <w:pPr>
        <w:spacing w:after="0" w:line="240" w:lineRule="auto"/>
      </w:pPr>
      <w:r>
        <w:separator/>
      </w:r>
    </w:p>
  </w:footnote>
  <w:footnote w:type="continuationSeparator" w:id="0">
    <w:p w14:paraId="5E5AF7E7" w14:textId="77777777" w:rsidR="005529FD" w:rsidRDefault="005529FD" w:rsidP="002D50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647"/>
        </w:tabs>
        <w:ind w:left="1647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2007"/>
        </w:tabs>
        <w:ind w:left="2007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367"/>
        </w:tabs>
        <w:ind w:left="2367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727"/>
        </w:tabs>
        <w:ind w:left="2727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087"/>
        </w:tabs>
        <w:ind w:left="3087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807"/>
        </w:tabs>
        <w:ind w:left="3807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167"/>
        </w:tabs>
        <w:ind w:left="4167" w:hanging="360"/>
      </w:pPr>
      <w:rPr>
        <w:rFonts w:ascii="OpenSymbol" w:hAnsi="OpenSymbol" w:cs="OpenSymbol"/>
      </w:rPr>
    </w:lvl>
  </w:abstractNum>
  <w:abstractNum w:abstractNumId="1" w15:restartNumberingAfterBreak="0">
    <w:nsid w:val="00000007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850"/>
        </w:tabs>
        <w:ind w:left="1417" w:hanging="567"/>
      </w:pPr>
    </w:lvl>
    <w:lvl w:ilvl="1">
      <w:start w:val="1"/>
      <w:numFmt w:val="decimal"/>
      <w:lvlText w:val=" %1.%2."/>
      <w:lvlJc w:val="left"/>
      <w:pPr>
        <w:tabs>
          <w:tab w:val="num" w:pos="1647"/>
        </w:tabs>
        <w:ind w:left="1647" w:hanging="360"/>
      </w:pPr>
    </w:lvl>
    <w:lvl w:ilvl="2">
      <w:start w:val="1"/>
      <w:numFmt w:val="decimal"/>
      <w:lvlText w:val=" %1.%2.%3."/>
      <w:lvlJc w:val="left"/>
      <w:pPr>
        <w:tabs>
          <w:tab w:val="num" w:pos="2007"/>
        </w:tabs>
        <w:ind w:left="2007" w:hanging="360"/>
      </w:pPr>
    </w:lvl>
    <w:lvl w:ilvl="3">
      <w:start w:val="1"/>
      <w:numFmt w:val="decimal"/>
      <w:lvlText w:val=" %1.%2.%3.%4."/>
      <w:lvlJc w:val="left"/>
      <w:pPr>
        <w:tabs>
          <w:tab w:val="num" w:pos="2367"/>
        </w:tabs>
        <w:ind w:left="2367" w:hanging="360"/>
      </w:pPr>
    </w:lvl>
    <w:lvl w:ilvl="4">
      <w:start w:val="1"/>
      <w:numFmt w:val="decimal"/>
      <w:lvlText w:val=" %1.%2.%3.%4.%5."/>
      <w:lvlJc w:val="left"/>
      <w:pPr>
        <w:tabs>
          <w:tab w:val="num" w:pos="2727"/>
        </w:tabs>
        <w:ind w:left="2727" w:hanging="360"/>
      </w:pPr>
    </w:lvl>
    <w:lvl w:ilvl="5">
      <w:start w:val="1"/>
      <w:numFmt w:val="decimal"/>
      <w:lvlText w:val=" %1.%2.%3.%4.%5.%6."/>
      <w:lvlJc w:val="left"/>
      <w:pPr>
        <w:tabs>
          <w:tab w:val="num" w:pos="3087"/>
        </w:tabs>
        <w:ind w:left="3087" w:hanging="360"/>
      </w:pPr>
    </w:lvl>
    <w:lvl w:ilvl="6">
      <w:start w:val="1"/>
      <w:numFmt w:val="decimal"/>
      <w:lvlText w:val=" %1.%2.%3.%4.%5.%6.%7."/>
      <w:lvlJc w:val="left"/>
      <w:pPr>
        <w:tabs>
          <w:tab w:val="num" w:pos="3447"/>
        </w:tabs>
        <w:ind w:left="3447" w:hanging="360"/>
      </w:pPr>
    </w:lvl>
    <w:lvl w:ilvl="7">
      <w:start w:val="1"/>
      <w:numFmt w:val="decimal"/>
      <w:lvlText w:val=" %1.%2.%3.%4.%5.%6.%7.%8."/>
      <w:lvlJc w:val="left"/>
      <w:pPr>
        <w:tabs>
          <w:tab w:val="num" w:pos="3807"/>
        </w:tabs>
        <w:ind w:left="3807" w:hanging="360"/>
      </w:pPr>
    </w:lvl>
    <w:lvl w:ilvl="8">
      <w:start w:val="1"/>
      <w:numFmt w:val="decimal"/>
      <w:lvlText w:val=" %1.%2.%3.%4.%5.%6.%7.%8.%9."/>
      <w:lvlJc w:val="left"/>
      <w:pPr>
        <w:tabs>
          <w:tab w:val="num" w:pos="4167"/>
        </w:tabs>
        <w:ind w:left="4167" w:hanging="360"/>
      </w:pPr>
    </w:lvl>
  </w:abstractNum>
  <w:abstractNum w:abstractNumId="2" w15:restartNumberingAfterBreak="0">
    <w:nsid w:val="00000009"/>
    <w:multiLevelType w:val="multilevel"/>
    <w:tmpl w:val="00000009"/>
    <w:lvl w:ilvl="0">
      <w:start w:val="1"/>
      <w:numFmt w:val="decimal"/>
      <w:lvlText w:val="%1."/>
      <w:lvlJc w:val="left"/>
      <w:pPr>
        <w:tabs>
          <w:tab w:val="num" w:pos="850"/>
        </w:tabs>
        <w:ind w:left="1417" w:hanging="567"/>
      </w:pPr>
    </w:lvl>
    <w:lvl w:ilvl="1">
      <w:start w:val="1"/>
      <w:numFmt w:val="decimal"/>
      <w:lvlText w:val=" %1.%2."/>
      <w:lvlJc w:val="left"/>
      <w:pPr>
        <w:tabs>
          <w:tab w:val="num" w:pos="1647"/>
        </w:tabs>
        <w:ind w:left="1647" w:hanging="360"/>
      </w:pPr>
    </w:lvl>
    <w:lvl w:ilvl="2">
      <w:start w:val="1"/>
      <w:numFmt w:val="decimal"/>
      <w:lvlText w:val=" %1.%2.%3."/>
      <w:lvlJc w:val="left"/>
      <w:pPr>
        <w:tabs>
          <w:tab w:val="num" w:pos="2007"/>
        </w:tabs>
        <w:ind w:left="2007" w:hanging="360"/>
      </w:pPr>
    </w:lvl>
    <w:lvl w:ilvl="3">
      <w:start w:val="1"/>
      <w:numFmt w:val="decimal"/>
      <w:lvlText w:val=" %1.%2.%3.%4."/>
      <w:lvlJc w:val="left"/>
      <w:pPr>
        <w:tabs>
          <w:tab w:val="num" w:pos="2367"/>
        </w:tabs>
        <w:ind w:left="2367" w:hanging="360"/>
      </w:pPr>
    </w:lvl>
    <w:lvl w:ilvl="4">
      <w:start w:val="1"/>
      <w:numFmt w:val="decimal"/>
      <w:lvlText w:val=" %1.%2.%3.%4.%5."/>
      <w:lvlJc w:val="left"/>
      <w:pPr>
        <w:tabs>
          <w:tab w:val="num" w:pos="2727"/>
        </w:tabs>
        <w:ind w:left="2727" w:hanging="360"/>
      </w:pPr>
    </w:lvl>
    <w:lvl w:ilvl="5">
      <w:start w:val="1"/>
      <w:numFmt w:val="decimal"/>
      <w:lvlText w:val=" %1.%2.%3.%4.%5.%6."/>
      <w:lvlJc w:val="left"/>
      <w:pPr>
        <w:tabs>
          <w:tab w:val="num" w:pos="3087"/>
        </w:tabs>
        <w:ind w:left="3087" w:hanging="360"/>
      </w:pPr>
    </w:lvl>
    <w:lvl w:ilvl="6">
      <w:start w:val="1"/>
      <w:numFmt w:val="decimal"/>
      <w:lvlText w:val=" %1.%2.%3.%4.%5.%6.%7."/>
      <w:lvlJc w:val="left"/>
      <w:pPr>
        <w:tabs>
          <w:tab w:val="num" w:pos="3447"/>
        </w:tabs>
        <w:ind w:left="3447" w:hanging="360"/>
      </w:pPr>
    </w:lvl>
    <w:lvl w:ilvl="7">
      <w:start w:val="1"/>
      <w:numFmt w:val="decimal"/>
      <w:lvlText w:val=" %1.%2.%3.%4.%5.%6.%7.%8."/>
      <w:lvlJc w:val="left"/>
      <w:pPr>
        <w:tabs>
          <w:tab w:val="num" w:pos="3807"/>
        </w:tabs>
        <w:ind w:left="3807" w:hanging="360"/>
      </w:pPr>
    </w:lvl>
    <w:lvl w:ilvl="8">
      <w:start w:val="1"/>
      <w:numFmt w:val="decimal"/>
      <w:lvlText w:val=" %1.%2.%3.%4.%5.%6.%7.%8.%9."/>
      <w:lvlJc w:val="left"/>
      <w:pPr>
        <w:tabs>
          <w:tab w:val="num" w:pos="4167"/>
        </w:tabs>
        <w:ind w:left="4167" w:hanging="360"/>
      </w:pPr>
    </w:lvl>
  </w:abstractNum>
  <w:abstractNum w:abstractNumId="3" w15:restartNumberingAfterBreak="0">
    <w:nsid w:val="0000000B"/>
    <w:multiLevelType w:val="multilevel"/>
    <w:tmpl w:val="0000000B"/>
    <w:lvl w:ilvl="0">
      <w:start w:val="1"/>
      <w:numFmt w:val="decimal"/>
      <w:lvlText w:val="%1."/>
      <w:lvlJc w:val="left"/>
      <w:pPr>
        <w:tabs>
          <w:tab w:val="num" w:pos="850"/>
        </w:tabs>
        <w:ind w:left="1417" w:hanging="567"/>
      </w:pPr>
    </w:lvl>
    <w:lvl w:ilvl="1">
      <w:start w:val="1"/>
      <w:numFmt w:val="decimal"/>
      <w:lvlText w:val=" %1.%2."/>
      <w:lvlJc w:val="left"/>
      <w:pPr>
        <w:tabs>
          <w:tab w:val="num" w:pos="1647"/>
        </w:tabs>
        <w:ind w:left="1647" w:hanging="360"/>
      </w:pPr>
    </w:lvl>
    <w:lvl w:ilvl="2">
      <w:start w:val="1"/>
      <w:numFmt w:val="decimal"/>
      <w:lvlText w:val=" %1.%2.%3."/>
      <w:lvlJc w:val="left"/>
      <w:pPr>
        <w:tabs>
          <w:tab w:val="num" w:pos="2007"/>
        </w:tabs>
        <w:ind w:left="2007" w:hanging="360"/>
      </w:pPr>
    </w:lvl>
    <w:lvl w:ilvl="3">
      <w:start w:val="1"/>
      <w:numFmt w:val="decimal"/>
      <w:lvlText w:val=" %1.%2.%3.%4."/>
      <w:lvlJc w:val="left"/>
      <w:pPr>
        <w:tabs>
          <w:tab w:val="num" w:pos="2367"/>
        </w:tabs>
        <w:ind w:left="2367" w:hanging="360"/>
      </w:pPr>
    </w:lvl>
    <w:lvl w:ilvl="4">
      <w:start w:val="1"/>
      <w:numFmt w:val="decimal"/>
      <w:lvlText w:val=" %1.%2.%3.%4.%5."/>
      <w:lvlJc w:val="left"/>
      <w:pPr>
        <w:tabs>
          <w:tab w:val="num" w:pos="2727"/>
        </w:tabs>
        <w:ind w:left="2727" w:hanging="360"/>
      </w:pPr>
    </w:lvl>
    <w:lvl w:ilvl="5">
      <w:start w:val="1"/>
      <w:numFmt w:val="decimal"/>
      <w:lvlText w:val=" %1.%2.%3.%4.%5.%6."/>
      <w:lvlJc w:val="left"/>
      <w:pPr>
        <w:tabs>
          <w:tab w:val="num" w:pos="3087"/>
        </w:tabs>
        <w:ind w:left="3087" w:hanging="360"/>
      </w:pPr>
    </w:lvl>
    <w:lvl w:ilvl="6">
      <w:start w:val="1"/>
      <w:numFmt w:val="decimal"/>
      <w:lvlText w:val=" %1.%2.%3.%4.%5.%6.%7."/>
      <w:lvlJc w:val="left"/>
      <w:pPr>
        <w:tabs>
          <w:tab w:val="num" w:pos="3447"/>
        </w:tabs>
        <w:ind w:left="3447" w:hanging="360"/>
      </w:pPr>
    </w:lvl>
    <w:lvl w:ilvl="7">
      <w:start w:val="1"/>
      <w:numFmt w:val="decimal"/>
      <w:lvlText w:val=" %1.%2.%3.%4.%5.%6.%7.%8."/>
      <w:lvlJc w:val="left"/>
      <w:pPr>
        <w:tabs>
          <w:tab w:val="num" w:pos="3807"/>
        </w:tabs>
        <w:ind w:left="3807" w:hanging="360"/>
      </w:pPr>
    </w:lvl>
    <w:lvl w:ilvl="8">
      <w:start w:val="1"/>
      <w:numFmt w:val="decimal"/>
      <w:lvlText w:val=" %1.%2.%3.%4.%5.%6.%7.%8.%9."/>
      <w:lvlJc w:val="left"/>
      <w:pPr>
        <w:tabs>
          <w:tab w:val="num" w:pos="4167"/>
        </w:tabs>
        <w:ind w:left="4167" w:hanging="360"/>
      </w:pPr>
    </w:lvl>
  </w:abstractNum>
  <w:abstractNum w:abstractNumId="4" w15:restartNumberingAfterBreak="0">
    <w:nsid w:val="056940A7"/>
    <w:multiLevelType w:val="multilevel"/>
    <w:tmpl w:val="D2B0236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5" w15:restartNumberingAfterBreak="0">
    <w:nsid w:val="060F2F9D"/>
    <w:multiLevelType w:val="hybridMultilevel"/>
    <w:tmpl w:val="A678D54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09F6406F"/>
    <w:multiLevelType w:val="hybridMultilevel"/>
    <w:tmpl w:val="5636AB44"/>
    <w:lvl w:ilvl="0" w:tplc="CB224F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2656F57"/>
    <w:multiLevelType w:val="multilevel"/>
    <w:tmpl w:val="12E41B9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8" w15:restartNumberingAfterBreak="0">
    <w:nsid w:val="174E3A56"/>
    <w:multiLevelType w:val="hybridMultilevel"/>
    <w:tmpl w:val="04384E88"/>
    <w:lvl w:ilvl="0" w:tplc="8D185E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1A810076"/>
    <w:multiLevelType w:val="hybridMultilevel"/>
    <w:tmpl w:val="B270E3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DE646D4"/>
    <w:multiLevelType w:val="hybridMultilevel"/>
    <w:tmpl w:val="D414BD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A767AE"/>
    <w:multiLevelType w:val="hybridMultilevel"/>
    <w:tmpl w:val="B0ECBD2E"/>
    <w:lvl w:ilvl="0" w:tplc="7C50728A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6915587"/>
    <w:multiLevelType w:val="multilevel"/>
    <w:tmpl w:val="D2B0236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13" w15:restartNumberingAfterBreak="0">
    <w:nsid w:val="286D0568"/>
    <w:multiLevelType w:val="hybridMultilevel"/>
    <w:tmpl w:val="0AEAFA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4BD7339"/>
    <w:multiLevelType w:val="hybridMultilevel"/>
    <w:tmpl w:val="26642406"/>
    <w:lvl w:ilvl="0" w:tplc="D90EAFB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295E5A"/>
    <w:multiLevelType w:val="hybridMultilevel"/>
    <w:tmpl w:val="CC0A28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7B2D86"/>
    <w:multiLevelType w:val="hybridMultilevel"/>
    <w:tmpl w:val="2D9E5184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7" w15:restartNumberingAfterBreak="0">
    <w:nsid w:val="46F90B5C"/>
    <w:multiLevelType w:val="hybridMultilevel"/>
    <w:tmpl w:val="E632AC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4B479A"/>
    <w:multiLevelType w:val="hybridMultilevel"/>
    <w:tmpl w:val="63FAFF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15A3DC5"/>
    <w:multiLevelType w:val="hybridMultilevel"/>
    <w:tmpl w:val="FA2AA7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8176AC"/>
    <w:multiLevelType w:val="hybridMultilevel"/>
    <w:tmpl w:val="5636AB44"/>
    <w:lvl w:ilvl="0" w:tplc="CB224F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2605134"/>
    <w:multiLevelType w:val="multilevel"/>
    <w:tmpl w:val="12E41B9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22" w15:restartNumberingAfterBreak="0">
    <w:nsid w:val="67CD60EB"/>
    <w:multiLevelType w:val="hybridMultilevel"/>
    <w:tmpl w:val="5636AB44"/>
    <w:lvl w:ilvl="0" w:tplc="CB224F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4"/>
  </w:num>
  <w:num w:numId="2">
    <w:abstractNumId w:val="7"/>
  </w:num>
  <w:num w:numId="3">
    <w:abstractNumId w:val="21"/>
  </w:num>
  <w:num w:numId="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18"/>
  </w:num>
  <w:num w:numId="7">
    <w:abstractNumId w:val="9"/>
  </w:num>
  <w:num w:numId="8">
    <w:abstractNumId w:val="4"/>
  </w:num>
  <w:num w:numId="9">
    <w:abstractNumId w:val="20"/>
  </w:num>
  <w:num w:numId="10">
    <w:abstractNumId w:val="8"/>
  </w:num>
  <w:num w:numId="11">
    <w:abstractNumId w:val="6"/>
  </w:num>
  <w:num w:numId="12">
    <w:abstractNumId w:val="13"/>
  </w:num>
  <w:num w:numId="13">
    <w:abstractNumId w:val="22"/>
  </w:num>
  <w:num w:numId="14">
    <w:abstractNumId w:val="12"/>
  </w:num>
  <w:num w:numId="15">
    <w:abstractNumId w:val="0"/>
  </w:num>
  <w:num w:numId="16">
    <w:abstractNumId w:val="3"/>
  </w:num>
  <w:num w:numId="17">
    <w:abstractNumId w:val="15"/>
  </w:num>
  <w:num w:numId="18">
    <w:abstractNumId w:val="19"/>
  </w:num>
  <w:num w:numId="19">
    <w:abstractNumId w:val="16"/>
  </w:num>
  <w:num w:numId="20">
    <w:abstractNumId w:val="17"/>
  </w:num>
  <w:num w:numId="21">
    <w:abstractNumId w:val="10"/>
  </w:num>
  <w:num w:numId="22">
    <w:abstractNumId w:val="2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E31FD"/>
    <w:rsid w:val="0000398E"/>
    <w:rsid w:val="000317B4"/>
    <w:rsid w:val="00067C47"/>
    <w:rsid w:val="00076FD8"/>
    <w:rsid w:val="00080ECE"/>
    <w:rsid w:val="00097CC5"/>
    <w:rsid w:val="000A5174"/>
    <w:rsid w:val="000A594B"/>
    <w:rsid w:val="000A7858"/>
    <w:rsid w:val="000A7B2F"/>
    <w:rsid w:val="000C1E08"/>
    <w:rsid w:val="000D1AC6"/>
    <w:rsid w:val="000D1D7A"/>
    <w:rsid w:val="000D2ABB"/>
    <w:rsid w:val="000D64D3"/>
    <w:rsid w:val="000E0EDD"/>
    <w:rsid w:val="000E1F9D"/>
    <w:rsid w:val="000F44E0"/>
    <w:rsid w:val="00112F50"/>
    <w:rsid w:val="001160FB"/>
    <w:rsid w:val="001247B2"/>
    <w:rsid w:val="00133E4D"/>
    <w:rsid w:val="00135776"/>
    <w:rsid w:val="00153CC5"/>
    <w:rsid w:val="0017385C"/>
    <w:rsid w:val="00193475"/>
    <w:rsid w:val="001A72F0"/>
    <w:rsid w:val="001B12B2"/>
    <w:rsid w:val="001C2AD1"/>
    <w:rsid w:val="001D03C5"/>
    <w:rsid w:val="001D2B60"/>
    <w:rsid w:val="001E3C93"/>
    <w:rsid w:val="001E3FC4"/>
    <w:rsid w:val="00200867"/>
    <w:rsid w:val="00201EE9"/>
    <w:rsid w:val="0021117E"/>
    <w:rsid w:val="002322F1"/>
    <w:rsid w:val="0023438C"/>
    <w:rsid w:val="00237CB2"/>
    <w:rsid w:val="00247887"/>
    <w:rsid w:val="00257A26"/>
    <w:rsid w:val="00280A4F"/>
    <w:rsid w:val="00282A77"/>
    <w:rsid w:val="00297EE0"/>
    <w:rsid w:val="002A504D"/>
    <w:rsid w:val="002A54DB"/>
    <w:rsid w:val="002B5B09"/>
    <w:rsid w:val="002B65F8"/>
    <w:rsid w:val="002C2DCB"/>
    <w:rsid w:val="002C4B76"/>
    <w:rsid w:val="002D50C3"/>
    <w:rsid w:val="002E7FE6"/>
    <w:rsid w:val="002F4DA8"/>
    <w:rsid w:val="0030205B"/>
    <w:rsid w:val="00310BFF"/>
    <w:rsid w:val="003233A3"/>
    <w:rsid w:val="0033648B"/>
    <w:rsid w:val="00345C1B"/>
    <w:rsid w:val="00345EF6"/>
    <w:rsid w:val="00351AAF"/>
    <w:rsid w:val="00355D08"/>
    <w:rsid w:val="0035624B"/>
    <w:rsid w:val="003568E9"/>
    <w:rsid w:val="0036170D"/>
    <w:rsid w:val="00362C2C"/>
    <w:rsid w:val="003733A2"/>
    <w:rsid w:val="0038532F"/>
    <w:rsid w:val="0038623B"/>
    <w:rsid w:val="00394AE5"/>
    <w:rsid w:val="003C1E9C"/>
    <w:rsid w:val="003E043D"/>
    <w:rsid w:val="003E7B83"/>
    <w:rsid w:val="00417869"/>
    <w:rsid w:val="004234B4"/>
    <w:rsid w:val="004356CC"/>
    <w:rsid w:val="0044251F"/>
    <w:rsid w:val="004622B3"/>
    <w:rsid w:val="00484A00"/>
    <w:rsid w:val="004A473B"/>
    <w:rsid w:val="004C0176"/>
    <w:rsid w:val="004C1DCE"/>
    <w:rsid w:val="004C3566"/>
    <w:rsid w:val="004D23EC"/>
    <w:rsid w:val="004D6FE5"/>
    <w:rsid w:val="004E7A94"/>
    <w:rsid w:val="00527177"/>
    <w:rsid w:val="00535F40"/>
    <w:rsid w:val="00550548"/>
    <w:rsid w:val="005529FD"/>
    <w:rsid w:val="005B3BDB"/>
    <w:rsid w:val="005C10A0"/>
    <w:rsid w:val="005E3226"/>
    <w:rsid w:val="005E388D"/>
    <w:rsid w:val="00630C8C"/>
    <w:rsid w:val="0064125D"/>
    <w:rsid w:val="00651CEE"/>
    <w:rsid w:val="006634E6"/>
    <w:rsid w:val="00674EE6"/>
    <w:rsid w:val="006872B3"/>
    <w:rsid w:val="00692E80"/>
    <w:rsid w:val="006A0897"/>
    <w:rsid w:val="006A21CC"/>
    <w:rsid w:val="006A78A1"/>
    <w:rsid w:val="006E12E2"/>
    <w:rsid w:val="006E429F"/>
    <w:rsid w:val="006F3AE8"/>
    <w:rsid w:val="00707C8F"/>
    <w:rsid w:val="00727247"/>
    <w:rsid w:val="007608D8"/>
    <w:rsid w:val="00761A39"/>
    <w:rsid w:val="007632B0"/>
    <w:rsid w:val="00771863"/>
    <w:rsid w:val="00774C9B"/>
    <w:rsid w:val="00780A59"/>
    <w:rsid w:val="007A582D"/>
    <w:rsid w:val="007B57BF"/>
    <w:rsid w:val="00802618"/>
    <w:rsid w:val="0080478B"/>
    <w:rsid w:val="008146B0"/>
    <w:rsid w:val="008162EA"/>
    <w:rsid w:val="0082696C"/>
    <w:rsid w:val="00827D6C"/>
    <w:rsid w:val="0084067C"/>
    <w:rsid w:val="00851904"/>
    <w:rsid w:val="00852B4D"/>
    <w:rsid w:val="00880CD6"/>
    <w:rsid w:val="008A397F"/>
    <w:rsid w:val="008A6385"/>
    <w:rsid w:val="008B5546"/>
    <w:rsid w:val="008B6A3B"/>
    <w:rsid w:val="008C4D52"/>
    <w:rsid w:val="008D169D"/>
    <w:rsid w:val="008D1FE5"/>
    <w:rsid w:val="008E2DDB"/>
    <w:rsid w:val="008E46D3"/>
    <w:rsid w:val="008F7155"/>
    <w:rsid w:val="00913102"/>
    <w:rsid w:val="00920FA3"/>
    <w:rsid w:val="0092437A"/>
    <w:rsid w:val="00934662"/>
    <w:rsid w:val="00937294"/>
    <w:rsid w:val="009432A3"/>
    <w:rsid w:val="00943C54"/>
    <w:rsid w:val="009650C3"/>
    <w:rsid w:val="00966749"/>
    <w:rsid w:val="00987759"/>
    <w:rsid w:val="009A557A"/>
    <w:rsid w:val="009B2201"/>
    <w:rsid w:val="009F1B80"/>
    <w:rsid w:val="00A02DAA"/>
    <w:rsid w:val="00A06356"/>
    <w:rsid w:val="00A24699"/>
    <w:rsid w:val="00A44A00"/>
    <w:rsid w:val="00A55677"/>
    <w:rsid w:val="00A61EC5"/>
    <w:rsid w:val="00A66A54"/>
    <w:rsid w:val="00A755B9"/>
    <w:rsid w:val="00A81C73"/>
    <w:rsid w:val="00A8768D"/>
    <w:rsid w:val="00A87D2E"/>
    <w:rsid w:val="00AB2899"/>
    <w:rsid w:val="00AD2BB6"/>
    <w:rsid w:val="00AE1536"/>
    <w:rsid w:val="00AE31FD"/>
    <w:rsid w:val="00AE5AF4"/>
    <w:rsid w:val="00AE5C39"/>
    <w:rsid w:val="00AF3015"/>
    <w:rsid w:val="00B12155"/>
    <w:rsid w:val="00B1423C"/>
    <w:rsid w:val="00B150D6"/>
    <w:rsid w:val="00B30A19"/>
    <w:rsid w:val="00B418C9"/>
    <w:rsid w:val="00B43A89"/>
    <w:rsid w:val="00B6323A"/>
    <w:rsid w:val="00B71AC3"/>
    <w:rsid w:val="00B85CD9"/>
    <w:rsid w:val="00B95D6E"/>
    <w:rsid w:val="00BA2AAC"/>
    <w:rsid w:val="00BA6D55"/>
    <w:rsid w:val="00BD05BB"/>
    <w:rsid w:val="00BD7E3A"/>
    <w:rsid w:val="00BF0978"/>
    <w:rsid w:val="00BF7225"/>
    <w:rsid w:val="00C10E1E"/>
    <w:rsid w:val="00C32C98"/>
    <w:rsid w:val="00C36BB0"/>
    <w:rsid w:val="00C37D13"/>
    <w:rsid w:val="00C44D90"/>
    <w:rsid w:val="00C51BB6"/>
    <w:rsid w:val="00C80624"/>
    <w:rsid w:val="00C833EB"/>
    <w:rsid w:val="00C90EF1"/>
    <w:rsid w:val="00C95ACC"/>
    <w:rsid w:val="00CA037A"/>
    <w:rsid w:val="00CA5137"/>
    <w:rsid w:val="00CD0815"/>
    <w:rsid w:val="00CD449F"/>
    <w:rsid w:val="00CE6372"/>
    <w:rsid w:val="00CF0544"/>
    <w:rsid w:val="00D059F4"/>
    <w:rsid w:val="00D10699"/>
    <w:rsid w:val="00D21262"/>
    <w:rsid w:val="00D24E2C"/>
    <w:rsid w:val="00D72B0D"/>
    <w:rsid w:val="00D732AC"/>
    <w:rsid w:val="00D75F8A"/>
    <w:rsid w:val="00D948D0"/>
    <w:rsid w:val="00DB454A"/>
    <w:rsid w:val="00DC6EE6"/>
    <w:rsid w:val="00DE3ECA"/>
    <w:rsid w:val="00DE431B"/>
    <w:rsid w:val="00E003B1"/>
    <w:rsid w:val="00E06948"/>
    <w:rsid w:val="00E10616"/>
    <w:rsid w:val="00E4098B"/>
    <w:rsid w:val="00E96A1A"/>
    <w:rsid w:val="00EA2D3E"/>
    <w:rsid w:val="00EB6DC7"/>
    <w:rsid w:val="00ED38C3"/>
    <w:rsid w:val="00EF1885"/>
    <w:rsid w:val="00F079FC"/>
    <w:rsid w:val="00F21820"/>
    <w:rsid w:val="00F21FEF"/>
    <w:rsid w:val="00F45535"/>
    <w:rsid w:val="00F72E21"/>
    <w:rsid w:val="00F807A5"/>
    <w:rsid w:val="00F8675E"/>
    <w:rsid w:val="00F960DA"/>
    <w:rsid w:val="00FD2D82"/>
    <w:rsid w:val="00FE0EB7"/>
    <w:rsid w:val="00FE3008"/>
    <w:rsid w:val="00FE7910"/>
    <w:rsid w:val="00FF50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3D68C1"/>
  <w15:docId w15:val="{4C945DFC-6824-42DD-BA41-515A46EF0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3BDB"/>
  </w:style>
  <w:style w:type="paragraph" w:styleId="4">
    <w:name w:val="heading 4"/>
    <w:basedOn w:val="a"/>
    <w:link w:val="40"/>
    <w:qFormat/>
    <w:rsid w:val="002A504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31F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E31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E31FD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D24E2C"/>
    <w:rPr>
      <w:color w:val="808080"/>
    </w:rPr>
  </w:style>
  <w:style w:type="table" w:styleId="a7">
    <w:name w:val="Table Grid"/>
    <w:basedOn w:val="a1"/>
    <w:uiPriority w:val="59"/>
    <w:rsid w:val="00067C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2D50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2D50C3"/>
  </w:style>
  <w:style w:type="paragraph" w:styleId="aa">
    <w:name w:val="footer"/>
    <w:basedOn w:val="a"/>
    <w:link w:val="ab"/>
    <w:uiPriority w:val="99"/>
    <w:unhideWhenUsed/>
    <w:rsid w:val="002D50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2D50C3"/>
  </w:style>
  <w:style w:type="paragraph" w:styleId="ac">
    <w:name w:val="Title"/>
    <w:basedOn w:val="a"/>
    <w:link w:val="ad"/>
    <w:qFormat/>
    <w:rsid w:val="00D948D0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character" w:customStyle="1" w:styleId="ad">
    <w:name w:val="Заголовок Знак"/>
    <w:basedOn w:val="a0"/>
    <w:link w:val="ac"/>
    <w:rsid w:val="00D948D0"/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character" w:customStyle="1" w:styleId="40">
    <w:name w:val="Заголовок 4 Знак"/>
    <w:basedOn w:val="a0"/>
    <w:link w:val="4"/>
    <w:rsid w:val="002A504D"/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paragraph" w:styleId="ae">
    <w:name w:val="Normal (Web)"/>
    <w:basedOn w:val="a"/>
    <w:uiPriority w:val="99"/>
    <w:rsid w:val="003C1E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08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5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4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5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3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7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4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ТНР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1498</TotalTime>
  <Pages>20</Pages>
  <Words>4830</Words>
  <Characters>27534</Characters>
  <Application>Microsoft Office Word</Application>
  <DocSecurity>0</DocSecurity>
  <Lines>229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</dc:creator>
  <cp:lastModifiedBy>Luflexia</cp:lastModifiedBy>
  <cp:revision>111</cp:revision>
  <cp:lastPrinted>2024-05-20T20:43:00Z</cp:lastPrinted>
  <dcterms:created xsi:type="dcterms:W3CDTF">2015-09-20T12:34:00Z</dcterms:created>
  <dcterms:modified xsi:type="dcterms:W3CDTF">2024-05-20T20:44:00Z</dcterms:modified>
</cp:coreProperties>
</file>